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A73FF" w14:textId="40A3D3F0" w:rsidR="00163558" w:rsidRPr="00727D01" w:rsidRDefault="00163558">
      <w:pPr>
        <w:pBdr>
          <w:top w:val="nil"/>
          <w:left w:val="nil"/>
          <w:bottom w:val="nil"/>
          <w:right w:val="nil"/>
          <w:between w:val="nil"/>
          <w:bar w:val="nil"/>
        </w:pBdr>
        <w:jc w:val="center"/>
        <w:rPr>
          <w:rFonts w:ascii="Times New Roman" w:hAnsi="Times New Roman" w:cs="Times New Roman"/>
        </w:rPr>
      </w:pPr>
      <w:r w:rsidRPr="00727D01">
        <w:rPr>
          <w:rFonts w:ascii="Times New Roman" w:eastAsia="Times New Roman" w:hAnsi="Times New Roman" w:cs="Times New Roman"/>
        </w:rPr>
        <w:t>MINUTES of Alpha Phi Omega</w:t>
      </w:r>
      <w:r w:rsidR="00EF0856" w:rsidRPr="00727D01">
        <w:rPr>
          <w:rFonts w:ascii="Times New Roman" w:eastAsia="Times New Roman" w:hAnsi="Times New Roman" w:cs="Times New Roman"/>
        </w:rPr>
        <w:t>, Iota Phi</w:t>
      </w:r>
      <w:r w:rsidR="00EF0856" w:rsidRPr="00727D01">
        <w:rPr>
          <w:rFonts w:ascii="Times New Roman" w:eastAsia="Times New Roman" w:hAnsi="Times New Roman" w:cs="Times New Roman"/>
        </w:rPr>
        <w:br/>
        <w:t>University of California, Davis</w:t>
      </w:r>
    </w:p>
    <w:p w14:paraId="5AA0DDC5"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6868AA20" w14:textId="4D470E95" w:rsidR="00163558" w:rsidRPr="00727D01" w:rsidRDefault="00163558">
      <w:pPr>
        <w:pBdr>
          <w:top w:val="nil"/>
          <w:left w:val="nil"/>
          <w:bottom w:val="nil"/>
          <w:right w:val="nil"/>
          <w:between w:val="nil"/>
          <w:bar w:val="nil"/>
        </w:pBdr>
        <w:jc w:val="center"/>
        <w:rPr>
          <w:rFonts w:ascii="Times New Roman" w:eastAsia="Times New Roman" w:hAnsi="Times New Roman" w:cs="Times New Roman"/>
        </w:rPr>
      </w:pPr>
      <w:r w:rsidRPr="00727D01">
        <w:rPr>
          <w:rFonts w:ascii="Times New Roman" w:eastAsia="Times New Roman" w:hAnsi="Times New Roman" w:cs="Times New Roman"/>
        </w:rPr>
        <w:t>Me</w:t>
      </w:r>
      <w:r w:rsidR="003616DB" w:rsidRPr="00727D01">
        <w:rPr>
          <w:rFonts w:ascii="Times New Roman" w:eastAsia="Times New Roman" w:hAnsi="Times New Roman" w:cs="Times New Roman"/>
        </w:rPr>
        <w:t>eting date: Sunday, October 7</w:t>
      </w:r>
      <w:r w:rsidRPr="00727D01">
        <w:rPr>
          <w:rFonts w:ascii="Times New Roman" w:eastAsia="Times New Roman" w:hAnsi="Times New Roman" w:cs="Times New Roman"/>
        </w:rPr>
        <w:t>, 2012</w:t>
      </w:r>
    </w:p>
    <w:p w14:paraId="12538C7B"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2A411204" w14:textId="62FEB804"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Call to order: A General meeting of the Alpha Phi Omega, Iota Phi Chapter was held in Wellman 2, University of Californi</w:t>
      </w:r>
      <w:r w:rsidR="003616DB" w:rsidRPr="00727D01">
        <w:rPr>
          <w:rFonts w:ascii="Times New Roman" w:eastAsia="Times New Roman" w:hAnsi="Times New Roman" w:cs="Times New Roman"/>
        </w:rPr>
        <w:t xml:space="preserve">a, </w:t>
      </w:r>
      <w:proofErr w:type="gramStart"/>
      <w:r w:rsidR="003616DB" w:rsidRPr="00727D01">
        <w:rPr>
          <w:rFonts w:ascii="Times New Roman" w:eastAsia="Times New Roman" w:hAnsi="Times New Roman" w:cs="Times New Roman"/>
        </w:rPr>
        <w:t>Davis</w:t>
      </w:r>
      <w:proofErr w:type="gramEnd"/>
      <w:r w:rsidR="003616DB" w:rsidRPr="00727D01">
        <w:rPr>
          <w:rFonts w:ascii="Times New Roman" w:eastAsia="Times New Roman" w:hAnsi="Times New Roman" w:cs="Times New Roman"/>
        </w:rPr>
        <w:t xml:space="preserve"> on Sunday, October 7</w:t>
      </w:r>
      <w:r w:rsidRPr="00727D01">
        <w:rPr>
          <w:rFonts w:ascii="Times New Roman" w:eastAsia="Times New Roman" w:hAnsi="Times New Roman" w:cs="Times New Roman"/>
        </w:rPr>
        <w:t>, 20</w:t>
      </w:r>
      <w:r w:rsidR="003616DB" w:rsidRPr="00727D01">
        <w:rPr>
          <w:rFonts w:ascii="Times New Roman" w:eastAsia="Times New Roman" w:hAnsi="Times New Roman" w:cs="Times New Roman"/>
        </w:rPr>
        <w:t>12. The meeting convened at 7:40</w:t>
      </w:r>
      <w:r w:rsidRPr="00727D01">
        <w:rPr>
          <w:rFonts w:ascii="Times New Roman" w:eastAsia="Times New Roman" w:hAnsi="Times New Roman" w:cs="Times New Roman"/>
        </w:rPr>
        <w:t xml:space="preserve"> PM, President Cory </w:t>
      </w:r>
      <w:proofErr w:type="spellStart"/>
      <w:r w:rsidRPr="00727D01">
        <w:rPr>
          <w:rFonts w:ascii="Times New Roman" w:eastAsia="Times New Roman" w:hAnsi="Times New Roman" w:cs="Times New Roman"/>
        </w:rPr>
        <w:t>Bullis</w:t>
      </w:r>
      <w:proofErr w:type="spellEnd"/>
      <w:r w:rsidRPr="00727D01">
        <w:rPr>
          <w:rFonts w:ascii="Times New Roman" w:eastAsia="Times New Roman" w:hAnsi="Times New Roman" w:cs="Times New Roman"/>
        </w:rPr>
        <w:t xml:space="preserve"> p</w:t>
      </w:r>
      <w:r w:rsidR="00851A1F" w:rsidRPr="00727D01">
        <w:rPr>
          <w:rFonts w:ascii="Times New Roman" w:eastAsia="Times New Roman" w:hAnsi="Times New Roman" w:cs="Times New Roman"/>
        </w:rPr>
        <w:t xml:space="preserve">residing, and </w:t>
      </w:r>
      <w:r w:rsidRPr="00727D01">
        <w:rPr>
          <w:rFonts w:ascii="Times New Roman" w:eastAsia="Times New Roman" w:hAnsi="Times New Roman" w:cs="Times New Roman"/>
        </w:rPr>
        <w:t>Tatiana Tam</w:t>
      </w:r>
      <w:r w:rsidR="008203B3" w:rsidRPr="00727D01">
        <w:rPr>
          <w:rFonts w:ascii="Times New Roman" w:eastAsia="Times New Roman" w:hAnsi="Times New Roman" w:cs="Times New Roman"/>
        </w:rPr>
        <w:t xml:space="preserve"> and Alexandria Ng, secretaries</w:t>
      </w:r>
      <w:r w:rsidRPr="00727D01">
        <w:rPr>
          <w:rFonts w:ascii="Times New Roman" w:eastAsia="Times New Roman" w:hAnsi="Times New Roman" w:cs="Times New Roman"/>
        </w:rPr>
        <w:t>.</w:t>
      </w:r>
    </w:p>
    <w:p w14:paraId="1D5CFA4C"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12FAFD18" w14:textId="5FE40E92" w:rsidR="00163558" w:rsidRPr="00727D01" w:rsidRDefault="003616DB">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Members in attendance: See 10.07</w:t>
      </w:r>
      <w:r w:rsidR="00163558" w:rsidRPr="00727D01">
        <w:rPr>
          <w:rFonts w:ascii="Times New Roman" w:eastAsia="Times New Roman" w:hAnsi="Times New Roman" w:cs="Times New Roman"/>
        </w:rPr>
        <w:t>.12 Attendance</w:t>
      </w:r>
    </w:p>
    <w:p w14:paraId="41CC4022"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1A6CB09C" w14:textId="56C017A1" w:rsidR="00EB74E3" w:rsidRPr="00727D01" w:rsidRDefault="008203B3">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Officers' reports: (7:40PM - 10:38</w:t>
      </w:r>
      <w:r w:rsidR="00163558" w:rsidRPr="00727D01">
        <w:rPr>
          <w:rFonts w:ascii="Times New Roman" w:eastAsia="Times New Roman" w:hAnsi="Times New Roman" w:cs="Times New Roman"/>
        </w:rPr>
        <w:t xml:space="preserve"> PM) </w:t>
      </w:r>
    </w:p>
    <w:p w14:paraId="225755DB" w14:textId="77777777" w:rsidR="00EB74E3" w:rsidRPr="00727D01" w:rsidRDefault="00EB74E3">
      <w:pPr>
        <w:pBdr>
          <w:top w:val="nil"/>
          <w:left w:val="nil"/>
          <w:bottom w:val="nil"/>
          <w:right w:val="nil"/>
          <w:between w:val="nil"/>
          <w:bar w:val="nil"/>
        </w:pBdr>
        <w:rPr>
          <w:rFonts w:ascii="Times New Roman" w:eastAsia="Times New Roman" w:hAnsi="Times New Roman" w:cs="Times New Roman"/>
        </w:rPr>
      </w:pPr>
    </w:p>
    <w:p w14:paraId="4CCD6CDA" w14:textId="6BE37D08" w:rsidR="00EB74E3" w:rsidRPr="00727D01" w:rsidRDefault="00EB74E3" w:rsidP="00EB74E3">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Fall Fellowship at Ka</w:t>
      </w:r>
      <w:r w:rsidR="003616DB" w:rsidRPr="00727D01">
        <w:rPr>
          <w:rFonts w:ascii="Times New Roman" w:eastAsia="Times New Roman" w:hAnsi="Times New Roman" w:cs="Times New Roman"/>
        </w:rPr>
        <w:t>ppa S</w:t>
      </w:r>
      <w:r w:rsidRPr="00727D01">
        <w:rPr>
          <w:rFonts w:ascii="Times New Roman" w:eastAsia="Times New Roman" w:hAnsi="Times New Roman" w:cs="Times New Roman"/>
        </w:rPr>
        <w:t>igma</w:t>
      </w:r>
    </w:p>
    <w:p w14:paraId="7FD5CE98" w14:textId="77777777" w:rsidR="00EB74E3" w:rsidRPr="00727D01" w:rsidRDefault="00EB74E3" w:rsidP="00EB74E3">
      <w:pPr>
        <w:numPr>
          <w:ilvl w:val="0"/>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Prices change tonight </w:t>
      </w:r>
    </w:p>
    <w:p w14:paraId="48639089" w14:textId="725C8B5F" w:rsidR="00EB74E3" w:rsidRPr="00727D01" w:rsidRDefault="006B47C9" w:rsidP="00EB74E3">
      <w:pPr>
        <w:numPr>
          <w:ilvl w:val="1"/>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10/8 – 10/22</w:t>
      </w:r>
    </w:p>
    <w:p w14:paraId="635BBF29" w14:textId="55523347" w:rsidR="006B47C9" w:rsidRPr="00727D01" w:rsidRDefault="006B47C9" w:rsidP="006B47C9">
      <w:pPr>
        <w:pBdr>
          <w:top w:val="nil"/>
          <w:left w:val="nil"/>
          <w:bottom w:val="nil"/>
          <w:right w:val="nil"/>
          <w:between w:val="nil"/>
          <w:bar w:val="nil"/>
        </w:pBdr>
        <w:ind w:left="1440"/>
        <w:rPr>
          <w:rFonts w:ascii="Times New Roman" w:eastAsia="Times New Roman" w:hAnsi="Times New Roman" w:cs="Times New Roman"/>
        </w:rPr>
      </w:pPr>
      <w:r w:rsidRPr="00727D01">
        <w:rPr>
          <w:rFonts w:ascii="Times New Roman" w:eastAsia="Times New Roman" w:hAnsi="Times New Roman" w:cs="Times New Roman"/>
        </w:rPr>
        <w:t>$48 Day + Banquet</w:t>
      </w:r>
    </w:p>
    <w:p w14:paraId="03A3F167" w14:textId="4370B164" w:rsidR="006B47C9" w:rsidRPr="00727D01" w:rsidRDefault="006B47C9" w:rsidP="006B47C9">
      <w:pPr>
        <w:pBdr>
          <w:top w:val="nil"/>
          <w:left w:val="nil"/>
          <w:bottom w:val="nil"/>
          <w:right w:val="nil"/>
          <w:between w:val="nil"/>
          <w:bar w:val="nil"/>
        </w:pBdr>
        <w:ind w:left="1440"/>
        <w:rPr>
          <w:rFonts w:ascii="Times New Roman" w:eastAsia="Times New Roman" w:hAnsi="Times New Roman" w:cs="Times New Roman"/>
        </w:rPr>
      </w:pPr>
      <w:r w:rsidRPr="00727D01">
        <w:rPr>
          <w:rFonts w:ascii="Times New Roman" w:eastAsia="Times New Roman" w:hAnsi="Times New Roman" w:cs="Times New Roman"/>
        </w:rPr>
        <w:t>$38 Day only</w:t>
      </w:r>
    </w:p>
    <w:p w14:paraId="2FCCC2E3" w14:textId="77777777" w:rsidR="006B47C9" w:rsidRPr="00727D01" w:rsidRDefault="006B47C9" w:rsidP="00EB74E3">
      <w:pPr>
        <w:numPr>
          <w:ilvl w:val="1"/>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10/23 – 10/31</w:t>
      </w:r>
    </w:p>
    <w:p w14:paraId="2F8B9D59" w14:textId="5B920B26" w:rsidR="00EB74E3" w:rsidRPr="00727D01" w:rsidRDefault="006B47C9" w:rsidP="006B47C9">
      <w:pPr>
        <w:pBdr>
          <w:top w:val="nil"/>
          <w:left w:val="nil"/>
          <w:bottom w:val="nil"/>
          <w:right w:val="nil"/>
          <w:between w:val="nil"/>
          <w:bar w:val="nil"/>
        </w:pBdr>
        <w:ind w:left="1440"/>
        <w:rPr>
          <w:rFonts w:ascii="Times New Roman" w:eastAsia="Times New Roman" w:hAnsi="Times New Roman" w:cs="Times New Roman"/>
        </w:rPr>
      </w:pPr>
      <w:r w:rsidRPr="00727D01">
        <w:rPr>
          <w:rFonts w:ascii="Times New Roman" w:eastAsia="Times New Roman" w:hAnsi="Times New Roman" w:cs="Times New Roman"/>
        </w:rPr>
        <w:t xml:space="preserve">$38 Day </w:t>
      </w:r>
    </w:p>
    <w:p w14:paraId="1A2035BA" w14:textId="77777777" w:rsidR="00EB74E3" w:rsidRPr="00727D01" w:rsidRDefault="00EB74E3" w:rsidP="00EB74E3">
      <w:pPr>
        <w:numPr>
          <w:ilvl w:val="0"/>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Movie trailer competition between all chapters </w:t>
      </w:r>
    </w:p>
    <w:p w14:paraId="60B9E49B" w14:textId="77777777" w:rsidR="00EB74E3" w:rsidRPr="00727D01" w:rsidRDefault="00EB74E3" w:rsidP="00EB74E3">
      <w:pPr>
        <w:numPr>
          <w:ilvl w:val="1"/>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Due 10.21</w:t>
      </w:r>
    </w:p>
    <w:p w14:paraId="5683E573" w14:textId="77777777" w:rsidR="00EB74E3" w:rsidRPr="00727D01" w:rsidRDefault="00EB74E3" w:rsidP="00EB74E3">
      <w:pPr>
        <w:numPr>
          <w:ilvl w:val="0"/>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Roll call</w:t>
      </w:r>
    </w:p>
    <w:p w14:paraId="0B856849" w14:textId="014FFABE" w:rsidR="00EB74E3" w:rsidRPr="00727D01" w:rsidRDefault="00EB74E3" w:rsidP="00EB74E3">
      <w:pPr>
        <w:numPr>
          <w:ilvl w:val="1"/>
          <w:numId w:val="13"/>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Music due 10.27</w:t>
      </w:r>
    </w:p>
    <w:p w14:paraId="7DAE151B" w14:textId="77777777" w:rsidR="00EB74E3" w:rsidRPr="00727D01" w:rsidRDefault="00EB74E3">
      <w:pPr>
        <w:pBdr>
          <w:top w:val="nil"/>
          <w:left w:val="nil"/>
          <w:bottom w:val="nil"/>
          <w:right w:val="nil"/>
          <w:between w:val="nil"/>
          <w:bar w:val="nil"/>
        </w:pBdr>
        <w:rPr>
          <w:rFonts w:ascii="Times New Roman" w:eastAsia="Times New Roman" w:hAnsi="Times New Roman" w:cs="Times New Roman"/>
        </w:rPr>
      </w:pPr>
    </w:p>
    <w:p w14:paraId="50E69F2B"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PRESIDENT: Cory </w:t>
      </w:r>
      <w:proofErr w:type="spellStart"/>
      <w:r w:rsidRPr="00727D01">
        <w:rPr>
          <w:rFonts w:ascii="Times New Roman" w:eastAsia="Times New Roman" w:hAnsi="Times New Roman" w:cs="Times New Roman"/>
        </w:rPr>
        <w:t>Bullis</w:t>
      </w:r>
      <w:proofErr w:type="spellEnd"/>
    </w:p>
    <w:p w14:paraId="0D454379" w14:textId="77777777" w:rsidR="00EB74E3" w:rsidRPr="00727D01" w:rsidRDefault="00EB74E3" w:rsidP="00EB74E3">
      <w:pPr>
        <w:pStyle w:val="ListParagraph"/>
        <w:numPr>
          <w:ilvl w:val="0"/>
          <w:numId w:val="14"/>
        </w:numPr>
        <w:rPr>
          <w:rFonts w:ascii="Times New Roman" w:hAnsi="Times New Roman" w:cs="Times New Roman"/>
        </w:rPr>
      </w:pPr>
      <w:r w:rsidRPr="00727D01">
        <w:rPr>
          <w:rFonts w:ascii="Times New Roman" w:hAnsi="Times New Roman" w:cs="Times New Roman"/>
        </w:rPr>
        <w:t xml:space="preserve">Committees </w:t>
      </w:r>
    </w:p>
    <w:p w14:paraId="353A40AA"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Last day to sign up is 10/14</w:t>
      </w:r>
    </w:p>
    <w:p w14:paraId="16CF8D15"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MAKE SURE YOU SIGN UP IN PERSON</w:t>
      </w:r>
    </w:p>
    <w:p w14:paraId="33641182" w14:textId="77777777" w:rsidR="00EB74E3" w:rsidRPr="00727D01" w:rsidRDefault="00EB74E3" w:rsidP="00EB74E3">
      <w:pPr>
        <w:pStyle w:val="ListParagraph"/>
        <w:numPr>
          <w:ilvl w:val="0"/>
          <w:numId w:val="14"/>
        </w:numPr>
        <w:rPr>
          <w:rFonts w:ascii="Times New Roman" w:hAnsi="Times New Roman" w:cs="Times New Roman"/>
        </w:rPr>
      </w:pPr>
      <w:r w:rsidRPr="00727D01">
        <w:rPr>
          <w:rFonts w:ascii="Times New Roman" w:hAnsi="Times New Roman" w:cs="Times New Roman"/>
        </w:rPr>
        <w:t>Alumni Secretary</w:t>
      </w:r>
    </w:p>
    <w:p w14:paraId="21006884"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 xml:space="preserve">President appoint replacement </w:t>
      </w:r>
    </w:p>
    <w:p w14:paraId="27B663F3" w14:textId="77777777" w:rsidR="00EB74E3" w:rsidRPr="00727D01" w:rsidRDefault="00EB74E3" w:rsidP="00EB74E3">
      <w:pPr>
        <w:pStyle w:val="ListParagraph"/>
        <w:numPr>
          <w:ilvl w:val="1"/>
          <w:numId w:val="14"/>
        </w:numPr>
        <w:rPr>
          <w:rFonts w:ascii="Times New Roman" w:hAnsi="Times New Roman" w:cs="Times New Roman"/>
        </w:rPr>
      </w:pPr>
      <w:proofErr w:type="spellStart"/>
      <w:r w:rsidRPr="00727D01">
        <w:rPr>
          <w:rFonts w:ascii="Times New Roman" w:hAnsi="Times New Roman" w:cs="Times New Roman"/>
        </w:rPr>
        <w:t>Mailyne</w:t>
      </w:r>
      <w:proofErr w:type="spellEnd"/>
      <w:r w:rsidRPr="00727D01">
        <w:rPr>
          <w:rFonts w:ascii="Times New Roman" w:hAnsi="Times New Roman" w:cs="Times New Roman"/>
        </w:rPr>
        <w:t xml:space="preserve"> Nguyen for Sally Ho</w:t>
      </w:r>
    </w:p>
    <w:p w14:paraId="1B252C82" w14:textId="77777777" w:rsidR="00EB74E3" w:rsidRPr="00727D01" w:rsidRDefault="00EB74E3" w:rsidP="00EB74E3">
      <w:pPr>
        <w:pStyle w:val="ListParagraph"/>
        <w:numPr>
          <w:ilvl w:val="0"/>
          <w:numId w:val="14"/>
        </w:numPr>
        <w:rPr>
          <w:rFonts w:ascii="Times New Roman" w:hAnsi="Times New Roman" w:cs="Times New Roman"/>
        </w:rPr>
      </w:pPr>
      <w:r w:rsidRPr="00727D01">
        <w:rPr>
          <w:rFonts w:ascii="Times New Roman" w:hAnsi="Times New Roman" w:cs="Times New Roman"/>
        </w:rPr>
        <w:t>Constitution Issues</w:t>
      </w:r>
    </w:p>
    <w:p w14:paraId="7C2938C9"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 xml:space="preserve">Active status duration </w:t>
      </w:r>
    </w:p>
    <w:p w14:paraId="547474C0"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 xml:space="preserve">3.3.3 interpretation </w:t>
      </w:r>
    </w:p>
    <w:p w14:paraId="12AFBBA6" w14:textId="5B5F9D76" w:rsidR="00EB74E3" w:rsidRPr="00727D01" w:rsidRDefault="0020278F" w:rsidP="00EB74E3">
      <w:pPr>
        <w:pStyle w:val="ListParagraph"/>
        <w:numPr>
          <w:ilvl w:val="2"/>
          <w:numId w:val="14"/>
        </w:numPr>
        <w:rPr>
          <w:rFonts w:ascii="Times New Roman" w:hAnsi="Times New Roman" w:cs="Times New Roman"/>
        </w:rPr>
      </w:pPr>
      <w:r w:rsidRPr="00727D01">
        <w:rPr>
          <w:rFonts w:ascii="Times New Roman" w:hAnsi="Times New Roman" w:cs="Times New Roman"/>
        </w:rPr>
        <w:t>If Brothers don’t</w:t>
      </w:r>
      <w:r w:rsidR="00EB74E3" w:rsidRPr="00727D01">
        <w:rPr>
          <w:rFonts w:ascii="Times New Roman" w:hAnsi="Times New Roman" w:cs="Times New Roman"/>
        </w:rPr>
        <w:t xml:space="preserve"> turn in active req</w:t>
      </w:r>
      <w:r w:rsidRPr="00727D01">
        <w:rPr>
          <w:rFonts w:ascii="Times New Roman" w:hAnsi="Times New Roman" w:cs="Times New Roman"/>
        </w:rPr>
        <w:t>uirement</w:t>
      </w:r>
      <w:r w:rsidR="00EB74E3" w:rsidRPr="00727D01">
        <w:rPr>
          <w:rFonts w:ascii="Times New Roman" w:hAnsi="Times New Roman" w:cs="Times New Roman"/>
        </w:rPr>
        <w:t>s during Serrano term - can still vote during end of term – active till end of Serrano term regardless of Hardy term</w:t>
      </w:r>
    </w:p>
    <w:p w14:paraId="7ABE973C" w14:textId="159A4BEE" w:rsidR="00EB74E3" w:rsidRPr="00727D01" w:rsidRDefault="0020278F" w:rsidP="00EB74E3">
      <w:pPr>
        <w:pStyle w:val="ListParagraph"/>
        <w:numPr>
          <w:ilvl w:val="2"/>
          <w:numId w:val="14"/>
        </w:numPr>
        <w:rPr>
          <w:rFonts w:ascii="Times New Roman" w:hAnsi="Times New Roman" w:cs="Times New Roman"/>
        </w:rPr>
      </w:pPr>
      <w:r w:rsidRPr="00727D01">
        <w:rPr>
          <w:rFonts w:ascii="Times New Roman" w:hAnsi="Times New Roman" w:cs="Times New Roman"/>
        </w:rPr>
        <w:t>I</w:t>
      </w:r>
      <w:r w:rsidR="00EB74E3" w:rsidRPr="00727D01">
        <w:rPr>
          <w:rFonts w:ascii="Times New Roman" w:hAnsi="Times New Roman" w:cs="Times New Roman"/>
        </w:rPr>
        <w:t xml:space="preserve">f </w:t>
      </w:r>
      <w:r w:rsidRPr="00727D01">
        <w:rPr>
          <w:rFonts w:ascii="Times New Roman" w:hAnsi="Times New Roman" w:cs="Times New Roman"/>
        </w:rPr>
        <w:t>Brother don’t</w:t>
      </w:r>
      <w:r w:rsidR="00EB74E3" w:rsidRPr="00727D01">
        <w:rPr>
          <w:rFonts w:ascii="Times New Roman" w:hAnsi="Times New Roman" w:cs="Times New Roman"/>
        </w:rPr>
        <w:t xml:space="preserve"> turn in active req</w:t>
      </w:r>
      <w:r w:rsidRPr="00727D01">
        <w:rPr>
          <w:rFonts w:ascii="Times New Roman" w:hAnsi="Times New Roman" w:cs="Times New Roman"/>
        </w:rPr>
        <w:t>uirement</w:t>
      </w:r>
      <w:r w:rsidR="00EB74E3" w:rsidRPr="00727D01">
        <w:rPr>
          <w:rFonts w:ascii="Times New Roman" w:hAnsi="Times New Roman" w:cs="Times New Roman"/>
        </w:rPr>
        <w:t>s means not active status at end of Serrano term - must turn in in order to MAINTAIN active status – cannot vote or hold chapter office</w:t>
      </w:r>
    </w:p>
    <w:p w14:paraId="7CBCC105" w14:textId="7E2893F3"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Associative status for the following term even if they don’t turn in req</w:t>
      </w:r>
      <w:r w:rsidR="0020278F" w:rsidRPr="00727D01">
        <w:rPr>
          <w:rFonts w:ascii="Times New Roman" w:hAnsi="Times New Roman" w:cs="Times New Roman"/>
        </w:rPr>
        <w:t>uirement</w:t>
      </w:r>
      <w:r w:rsidRPr="00727D01">
        <w:rPr>
          <w:rFonts w:ascii="Times New Roman" w:hAnsi="Times New Roman" w:cs="Times New Roman"/>
        </w:rPr>
        <w:t>s – full privilege of active until next term</w:t>
      </w:r>
    </w:p>
    <w:p w14:paraId="7045D021"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End term at banquet traditionally– 6.10 – elections meeting is before end of term</w:t>
      </w:r>
    </w:p>
    <w:p w14:paraId="414E70CF" w14:textId="77777777" w:rsidR="00EB74E3"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lastRenderedPageBreak/>
        <w:t>Proposed amendments</w:t>
      </w:r>
    </w:p>
    <w:p w14:paraId="794A818C" w14:textId="77777777" w:rsidR="00EB74E3" w:rsidRPr="00727D01" w:rsidRDefault="00EB74E3" w:rsidP="00EB74E3">
      <w:pPr>
        <w:pStyle w:val="ListParagraph"/>
        <w:numPr>
          <w:ilvl w:val="2"/>
          <w:numId w:val="14"/>
        </w:numPr>
        <w:rPr>
          <w:rFonts w:ascii="Times New Roman" w:hAnsi="Times New Roman" w:cs="Times New Roman"/>
        </w:rPr>
      </w:pPr>
      <w:r w:rsidRPr="00727D01">
        <w:rPr>
          <w:rFonts w:ascii="Times New Roman" w:hAnsi="Times New Roman" w:cs="Times New Roman"/>
        </w:rPr>
        <w:t>9.1. Each term shall close within two weeks    after Activation of the term’s pledges.</w:t>
      </w:r>
    </w:p>
    <w:p w14:paraId="3A58DB95" w14:textId="77777777" w:rsidR="00EB74E3" w:rsidRPr="00727D01" w:rsidRDefault="00EB74E3" w:rsidP="00EB74E3">
      <w:pPr>
        <w:pStyle w:val="ListParagraph"/>
        <w:numPr>
          <w:ilvl w:val="2"/>
          <w:numId w:val="14"/>
        </w:numPr>
        <w:rPr>
          <w:rFonts w:ascii="Times New Roman" w:hAnsi="Times New Roman" w:cs="Times New Roman"/>
        </w:rPr>
      </w:pPr>
      <w:r w:rsidRPr="00727D01">
        <w:rPr>
          <w:rFonts w:ascii="Times New Roman" w:hAnsi="Times New Roman" w:cs="Times New Roman"/>
        </w:rPr>
        <w:t>9.2. If a chapter banquet occurs within two weeks after Activation, the term closes upon the end of the banquet.</w:t>
      </w:r>
    </w:p>
    <w:p w14:paraId="7DECC967" w14:textId="77777777" w:rsidR="00EB74E3" w:rsidRPr="00727D01" w:rsidRDefault="00EB74E3" w:rsidP="00EB74E3">
      <w:pPr>
        <w:pStyle w:val="ListParagraph"/>
        <w:numPr>
          <w:ilvl w:val="2"/>
          <w:numId w:val="14"/>
        </w:numPr>
        <w:rPr>
          <w:rFonts w:ascii="Times New Roman" w:hAnsi="Times New Roman" w:cs="Times New Roman"/>
        </w:rPr>
      </w:pPr>
      <w:r w:rsidRPr="00727D01">
        <w:rPr>
          <w:rFonts w:ascii="Times New Roman" w:hAnsi="Times New Roman" w:cs="Times New Roman"/>
        </w:rPr>
        <w:t>9.3. If no chapter banquet is to be held within the two weeks after Activation, the Executive Committee may decide to close the term before the two week period is over</w:t>
      </w:r>
    </w:p>
    <w:p w14:paraId="7FF7724B" w14:textId="77777777" w:rsidR="00EB74E3" w:rsidRPr="00727D01" w:rsidRDefault="00EB74E3" w:rsidP="00EB74E3">
      <w:pPr>
        <w:pStyle w:val="ListParagraph"/>
        <w:numPr>
          <w:ilvl w:val="2"/>
          <w:numId w:val="14"/>
        </w:numPr>
        <w:rPr>
          <w:rFonts w:ascii="Times New Roman" w:hAnsi="Times New Roman" w:cs="Times New Roman"/>
        </w:rPr>
      </w:pPr>
      <w:r w:rsidRPr="00727D01">
        <w:rPr>
          <w:rFonts w:ascii="Times New Roman" w:hAnsi="Times New Roman" w:cs="Times New Roman"/>
        </w:rPr>
        <w:t>9.4 Once a term closes, a new term begins immediately.</w:t>
      </w:r>
    </w:p>
    <w:p w14:paraId="5EDC553D" w14:textId="2E3A21D1" w:rsidR="00163558" w:rsidRPr="00727D01" w:rsidRDefault="00EB74E3" w:rsidP="00EB74E3">
      <w:pPr>
        <w:pStyle w:val="ListParagraph"/>
        <w:numPr>
          <w:ilvl w:val="1"/>
          <w:numId w:val="14"/>
        </w:numPr>
        <w:rPr>
          <w:rFonts w:ascii="Times New Roman" w:hAnsi="Times New Roman" w:cs="Times New Roman"/>
        </w:rPr>
      </w:pPr>
      <w:r w:rsidRPr="00727D01">
        <w:rPr>
          <w:rFonts w:ascii="Times New Roman" w:hAnsi="Times New Roman" w:cs="Times New Roman"/>
        </w:rPr>
        <w:t>After activation – pledges automatically get active status</w:t>
      </w:r>
    </w:p>
    <w:p w14:paraId="45BEF9E6"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SERVICE: </w:t>
      </w:r>
      <w:proofErr w:type="spellStart"/>
      <w:r w:rsidRPr="00727D01">
        <w:rPr>
          <w:rFonts w:ascii="Times New Roman" w:eastAsia="Times New Roman" w:hAnsi="Times New Roman" w:cs="Times New Roman"/>
        </w:rPr>
        <w:t>Swegin</w:t>
      </w:r>
      <w:proofErr w:type="spellEnd"/>
      <w:r w:rsidRPr="00727D01">
        <w:rPr>
          <w:rFonts w:ascii="Times New Roman" w:eastAsia="Times New Roman" w:hAnsi="Times New Roman" w:cs="Times New Roman"/>
        </w:rPr>
        <w:t xml:space="preserve"> Wu and Sherry Chen</w:t>
      </w:r>
    </w:p>
    <w:p w14:paraId="3FC7EF3B" w14:textId="77777777" w:rsidR="00EB74E3" w:rsidRPr="00727D01" w:rsidRDefault="00EB74E3" w:rsidP="00EB74E3">
      <w:pPr>
        <w:pStyle w:val="ListParagraph"/>
        <w:numPr>
          <w:ilvl w:val="0"/>
          <w:numId w:val="15"/>
        </w:numPr>
        <w:rPr>
          <w:rFonts w:ascii="Times New Roman" w:hAnsi="Times New Roman" w:cs="Times New Roman"/>
        </w:rPr>
      </w:pPr>
      <w:r w:rsidRPr="00727D01">
        <w:rPr>
          <w:rFonts w:ascii="Times New Roman" w:hAnsi="Times New Roman" w:cs="Times New Roman"/>
        </w:rPr>
        <w:t>Patricia’s ideas</w:t>
      </w:r>
    </w:p>
    <w:p w14:paraId="743170F0" w14:textId="77777777" w:rsidR="00EB74E3" w:rsidRPr="00727D01" w:rsidRDefault="00EB74E3" w:rsidP="00EB74E3">
      <w:pPr>
        <w:pStyle w:val="ListParagraph"/>
        <w:numPr>
          <w:ilvl w:val="1"/>
          <w:numId w:val="15"/>
        </w:numPr>
        <w:rPr>
          <w:rFonts w:ascii="Times New Roman" w:hAnsi="Times New Roman" w:cs="Times New Roman"/>
        </w:rPr>
      </w:pPr>
      <w:r w:rsidRPr="00727D01">
        <w:rPr>
          <w:rFonts w:ascii="Times New Roman" w:hAnsi="Times New Roman" w:cs="Times New Roman"/>
        </w:rPr>
        <w:t xml:space="preserve">Community service hours outside APO with other organizations? Yes? No? </w:t>
      </w:r>
    </w:p>
    <w:p w14:paraId="27C6A478" w14:textId="77777777" w:rsidR="00EB74E3" w:rsidRPr="00727D01" w:rsidRDefault="00EB74E3" w:rsidP="00EB74E3">
      <w:pPr>
        <w:pStyle w:val="ListParagraph"/>
        <w:numPr>
          <w:ilvl w:val="1"/>
          <w:numId w:val="15"/>
        </w:numPr>
        <w:rPr>
          <w:rFonts w:ascii="Times New Roman" w:hAnsi="Times New Roman" w:cs="Times New Roman"/>
        </w:rPr>
      </w:pPr>
      <w:r w:rsidRPr="00727D01">
        <w:rPr>
          <w:rFonts w:ascii="Times New Roman" w:hAnsi="Times New Roman" w:cs="Times New Roman"/>
        </w:rPr>
        <w:t>Quality of service? Tracking hours? Limit on outside hours? Double dipping? Representation? Exclusive to other brothers?</w:t>
      </w:r>
    </w:p>
    <w:p w14:paraId="0AA05E0C" w14:textId="7FC96491" w:rsidR="00EB74E3" w:rsidRPr="00727D01" w:rsidRDefault="00EB74E3" w:rsidP="00EB74E3">
      <w:pPr>
        <w:pStyle w:val="ListParagraph"/>
        <w:numPr>
          <w:ilvl w:val="0"/>
          <w:numId w:val="15"/>
        </w:numPr>
        <w:rPr>
          <w:rFonts w:ascii="Times New Roman" w:hAnsi="Times New Roman" w:cs="Times New Roman"/>
        </w:rPr>
      </w:pPr>
      <w:r w:rsidRPr="00727D01">
        <w:rPr>
          <w:rFonts w:ascii="Times New Roman" w:hAnsi="Times New Roman" w:cs="Times New Roman"/>
        </w:rPr>
        <w:t>Chairing workshops - Wednesday 5:00pm Wellman 12</w:t>
      </w:r>
    </w:p>
    <w:p w14:paraId="4544ACA7" w14:textId="77777777" w:rsidR="00EB74E3" w:rsidRPr="00727D01" w:rsidRDefault="00EB74E3" w:rsidP="00EB74E3">
      <w:pPr>
        <w:pStyle w:val="ListParagraph"/>
        <w:numPr>
          <w:ilvl w:val="0"/>
          <w:numId w:val="15"/>
        </w:numPr>
        <w:rPr>
          <w:rFonts w:ascii="Times New Roman" w:hAnsi="Times New Roman" w:cs="Times New Roman"/>
        </w:rPr>
      </w:pPr>
      <w:r w:rsidRPr="00727D01">
        <w:rPr>
          <w:rFonts w:ascii="Times New Roman" w:hAnsi="Times New Roman" w:cs="Times New Roman"/>
        </w:rPr>
        <w:t xml:space="preserve">Survey chair! </w:t>
      </w:r>
    </w:p>
    <w:p w14:paraId="76A068A4" w14:textId="3EAEC73C" w:rsidR="00EB74E3" w:rsidRPr="00727D01" w:rsidRDefault="00EB74E3" w:rsidP="00EB74E3">
      <w:pPr>
        <w:pStyle w:val="ListParagraph"/>
        <w:numPr>
          <w:ilvl w:val="0"/>
          <w:numId w:val="15"/>
        </w:numPr>
        <w:rPr>
          <w:rFonts w:ascii="Times New Roman" w:hAnsi="Times New Roman" w:cs="Times New Roman"/>
        </w:rPr>
      </w:pPr>
      <w:r w:rsidRPr="00727D01">
        <w:rPr>
          <w:rFonts w:ascii="Times New Roman" w:hAnsi="Times New Roman" w:cs="Times New Roman"/>
        </w:rPr>
        <w:t xml:space="preserve">Service </w:t>
      </w:r>
      <w:proofErr w:type="spellStart"/>
      <w:r w:rsidRPr="00727D01">
        <w:rPr>
          <w:rFonts w:ascii="Times New Roman" w:hAnsi="Times New Roman" w:cs="Times New Roman"/>
        </w:rPr>
        <w:t>com</w:t>
      </w:r>
      <w:r w:rsidR="00F33A64" w:rsidRPr="00727D01">
        <w:rPr>
          <w:rFonts w:ascii="Times New Roman" w:hAnsi="Times New Roman" w:cs="Times New Roman"/>
        </w:rPr>
        <w:t>m</w:t>
      </w:r>
      <w:proofErr w:type="spellEnd"/>
      <w:r w:rsidRPr="00727D01">
        <w:rPr>
          <w:rFonts w:ascii="Times New Roman" w:hAnsi="Times New Roman" w:cs="Times New Roman"/>
        </w:rPr>
        <w:t>!!</w:t>
      </w:r>
    </w:p>
    <w:p w14:paraId="02DB63F4" w14:textId="77777777" w:rsidR="00EB74E3" w:rsidRPr="00727D01" w:rsidRDefault="00EB74E3" w:rsidP="00EB74E3">
      <w:pPr>
        <w:pStyle w:val="ListParagraph"/>
        <w:numPr>
          <w:ilvl w:val="1"/>
          <w:numId w:val="15"/>
        </w:numPr>
        <w:rPr>
          <w:rFonts w:ascii="Times New Roman" w:hAnsi="Times New Roman" w:cs="Times New Roman"/>
        </w:rPr>
      </w:pPr>
      <w:r w:rsidRPr="00727D01">
        <w:rPr>
          <w:rFonts w:ascii="Times New Roman" w:hAnsi="Times New Roman" w:cs="Times New Roman"/>
        </w:rPr>
        <w:t>NOT CAPPED!!</w:t>
      </w:r>
    </w:p>
    <w:p w14:paraId="35962B3C" w14:textId="77777777" w:rsidR="00EB74E3" w:rsidRPr="00727D01" w:rsidRDefault="00EB74E3" w:rsidP="00EB74E3">
      <w:pPr>
        <w:pStyle w:val="ListParagraph"/>
        <w:numPr>
          <w:ilvl w:val="0"/>
          <w:numId w:val="15"/>
        </w:numPr>
        <w:rPr>
          <w:rFonts w:ascii="Times New Roman" w:hAnsi="Times New Roman" w:cs="Times New Roman"/>
        </w:rPr>
      </w:pPr>
      <w:r w:rsidRPr="00727D01">
        <w:rPr>
          <w:rFonts w:ascii="Times New Roman" w:hAnsi="Times New Roman" w:cs="Times New Roman"/>
        </w:rPr>
        <w:t>Sign up for service!!</w:t>
      </w:r>
    </w:p>
    <w:p w14:paraId="343C3B6B" w14:textId="15D38EF9" w:rsidR="00163558" w:rsidRPr="00727D01" w:rsidRDefault="00EB74E3" w:rsidP="00192396">
      <w:pPr>
        <w:pStyle w:val="ListParagraph"/>
        <w:numPr>
          <w:ilvl w:val="1"/>
          <w:numId w:val="15"/>
        </w:numPr>
        <w:rPr>
          <w:rFonts w:ascii="Times New Roman" w:hAnsi="Times New Roman" w:cs="Times New Roman"/>
        </w:rPr>
      </w:pPr>
      <w:r w:rsidRPr="00727D01">
        <w:rPr>
          <w:rFonts w:ascii="Times New Roman" w:hAnsi="Times New Roman" w:cs="Times New Roman"/>
        </w:rPr>
        <w:t>PINS ARE HERE – IF YOU DIDN’T GET IT LAST TERM</w:t>
      </w:r>
    </w:p>
    <w:p w14:paraId="05C046B3"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MEMBERSHIP: Kevin Ta and </w:t>
      </w:r>
      <w:proofErr w:type="spellStart"/>
      <w:r w:rsidRPr="00727D01">
        <w:rPr>
          <w:rFonts w:ascii="Times New Roman" w:eastAsia="Times New Roman" w:hAnsi="Times New Roman" w:cs="Times New Roman"/>
        </w:rPr>
        <w:t>Krizia</w:t>
      </w:r>
      <w:proofErr w:type="spellEnd"/>
      <w:r w:rsidRPr="00727D01">
        <w:rPr>
          <w:rFonts w:ascii="Times New Roman" w:eastAsia="Times New Roman" w:hAnsi="Times New Roman" w:cs="Times New Roman"/>
        </w:rPr>
        <w:t xml:space="preserve"> Haag</w:t>
      </w:r>
    </w:p>
    <w:p w14:paraId="674AA739" w14:textId="77777777" w:rsidR="00192396" w:rsidRPr="00727D01" w:rsidRDefault="00192396" w:rsidP="00192396">
      <w:pPr>
        <w:pStyle w:val="ListParagraph"/>
        <w:numPr>
          <w:ilvl w:val="0"/>
          <w:numId w:val="16"/>
        </w:numPr>
        <w:rPr>
          <w:rFonts w:ascii="Times New Roman" w:hAnsi="Times New Roman" w:cs="Times New Roman"/>
        </w:rPr>
      </w:pPr>
      <w:r w:rsidRPr="00727D01">
        <w:rPr>
          <w:rFonts w:ascii="Times New Roman" w:hAnsi="Times New Roman" w:cs="Times New Roman"/>
        </w:rPr>
        <w:t xml:space="preserve">10.14 last day to sign up (in person please) – join </w:t>
      </w:r>
      <w:proofErr w:type="spellStart"/>
      <w:r w:rsidRPr="00727D01">
        <w:rPr>
          <w:rFonts w:ascii="Times New Roman" w:hAnsi="Times New Roman" w:cs="Times New Roman"/>
        </w:rPr>
        <w:t>membercomm</w:t>
      </w:r>
      <w:proofErr w:type="spellEnd"/>
      <w:r w:rsidRPr="00727D01">
        <w:rPr>
          <w:rFonts w:ascii="Times New Roman" w:hAnsi="Times New Roman" w:cs="Times New Roman"/>
        </w:rPr>
        <w:t>!</w:t>
      </w:r>
    </w:p>
    <w:p w14:paraId="35FE202E" w14:textId="77777777" w:rsidR="00192396" w:rsidRPr="00727D01" w:rsidRDefault="00192396" w:rsidP="00192396">
      <w:pPr>
        <w:pStyle w:val="ListParagraph"/>
        <w:numPr>
          <w:ilvl w:val="0"/>
          <w:numId w:val="16"/>
        </w:numPr>
        <w:rPr>
          <w:rFonts w:ascii="Times New Roman" w:hAnsi="Times New Roman" w:cs="Times New Roman"/>
        </w:rPr>
      </w:pPr>
      <w:r w:rsidRPr="00727D01">
        <w:rPr>
          <w:rFonts w:ascii="Times New Roman" w:hAnsi="Times New Roman" w:cs="Times New Roman"/>
        </w:rPr>
        <w:t>Athletic, CLW chairs!!!</w:t>
      </w:r>
    </w:p>
    <w:p w14:paraId="712562D1" w14:textId="77777777" w:rsidR="00192396" w:rsidRPr="00727D01" w:rsidRDefault="00192396" w:rsidP="00192396">
      <w:pPr>
        <w:pStyle w:val="ListParagraph"/>
        <w:numPr>
          <w:ilvl w:val="1"/>
          <w:numId w:val="16"/>
        </w:numPr>
        <w:rPr>
          <w:rFonts w:ascii="Times New Roman" w:hAnsi="Times New Roman" w:cs="Times New Roman"/>
        </w:rPr>
      </w:pPr>
      <w:r w:rsidRPr="00727D01">
        <w:rPr>
          <w:rFonts w:ascii="Times New Roman" w:hAnsi="Times New Roman" w:cs="Times New Roman"/>
        </w:rPr>
        <w:t>Set up an appointment through email</w:t>
      </w:r>
    </w:p>
    <w:p w14:paraId="424CF186" w14:textId="77777777" w:rsidR="00192396" w:rsidRPr="00727D01" w:rsidRDefault="00192396" w:rsidP="00192396">
      <w:pPr>
        <w:pStyle w:val="ListParagraph"/>
        <w:numPr>
          <w:ilvl w:val="0"/>
          <w:numId w:val="16"/>
        </w:numPr>
        <w:rPr>
          <w:rFonts w:ascii="Times New Roman" w:hAnsi="Times New Roman" w:cs="Times New Roman"/>
        </w:rPr>
      </w:pPr>
      <w:r w:rsidRPr="00727D01">
        <w:rPr>
          <w:rFonts w:ascii="Times New Roman" w:hAnsi="Times New Roman" w:cs="Times New Roman"/>
        </w:rPr>
        <w:t>Nationals</w:t>
      </w:r>
    </w:p>
    <w:p w14:paraId="1CDA766D" w14:textId="77777777" w:rsidR="00192396" w:rsidRPr="00727D01" w:rsidRDefault="00192396" w:rsidP="00192396">
      <w:pPr>
        <w:pStyle w:val="ListParagraph"/>
        <w:numPr>
          <w:ilvl w:val="1"/>
          <w:numId w:val="16"/>
        </w:numPr>
        <w:rPr>
          <w:rFonts w:ascii="Times New Roman" w:hAnsi="Times New Roman" w:cs="Times New Roman"/>
        </w:rPr>
      </w:pPr>
      <w:r w:rsidRPr="00727D01">
        <w:rPr>
          <w:rFonts w:ascii="Times New Roman" w:hAnsi="Times New Roman" w:cs="Times New Roman"/>
        </w:rPr>
        <w:t>IT’S IN DISNEYLAND!!!!</w:t>
      </w:r>
    </w:p>
    <w:p w14:paraId="03FDF7C9" w14:textId="77777777" w:rsidR="00192396" w:rsidRPr="00727D01" w:rsidRDefault="00192396" w:rsidP="00192396">
      <w:pPr>
        <w:pStyle w:val="ListParagraph"/>
        <w:numPr>
          <w:ilvl w:val="1"/>
          <w:numId w:val="16"/>
        </w:numPr>
        <w:rPr>
          <w:rFonts w:ascii="Times New Roman" w:hAnsi="Times New Roman" w:cs="Times New Roman"/>
        </w:rPr>
      </w:pPr>
      <w:r w:rsidRPr="00727D01">
        <w:rPr>
          <w:rFonts w:ascii="Times New Roman" w:hAnsi="Times New Roman" w:cs="Times New Roman"/>
        </w:rPr>
        <w:t>MUST BE A PAID ACTIVE to be a delegate</w:t>
      </w:r>
    </w:p>
    <w:p w14:paraId="411798BC" w14:textId="77777777" w:rsidR="00192396" w:rsidRPr="00727D01" w:rsidRDefault="00192396" w:rsidP="00192396">
      <w:pPr>
        <w:pStyle w:val="ListParagraph"/>
        <w:numPr>
          <w:ilvl w:val="1"/>
          <w:numId w:val="16"/>
        </w:numPr>
        <w:rPr>
          <w:rFonts w:ascii="Times New Roman" w:hAnsi="Times New Roman" w:cs="Times New Roman"/>
        </w:rPr>
      </w:pPr>
      <w:r w:rsidRPr="00727D01">
        <w:rPr>
          <w:rFonts w:ascii="Times New Roman" w:hAnsi="Times New Roman" w:cs="Times New Roman"/>
        </w:rPr>
        <w:t>Need chairs for nationals committee</w:t>
      </w:r>
    </w:p>
    <w:p w14:paraId="414B3F69" w14:textId="77777777" w:rsidR="00192396" w:rsidRPr="00727D01" w:rsidRDefault="00192396" w:rsidP="00192396">
      <w:pPr>
        <w:pStyle w:val="ListParagraph"/>
        <w:numPr>
          <w:ilvl w:val="0"/>
          <w:numId w:val="16"/>
        </w:numPr>
        <w:rPr>
          <w:rFonts w:ascii="Times New Roman" w:hAnsi="Times New Roman" w:cs="Times New Roman"/>
        </w:rPr>
      </w:pPr>
      <w:r w:rsidRPr="00727D01">
        <w:rPr>
          <w:rFonts w:ascii="Times New Roman" w:hAnsi="Times New Roman" w:cs="Times New Roman"/>
        </w:rPr>
        <w:t>LFS tokens next meeting</w:t>
      </w:r>
    </w:p>
    <w:p w14:paraId="7ECC742F" w14:textId="77777777" w:rsidR="00192396" w:rsidRPr="00727D01" w:rsidRDefault="00192396" w:rsidP="00192396">
      <w:pPr>
        <w:pStyle w:val="ListParagraph"/>
        <w:numPr>
          <w:ilvl w:val="0"/>
          <w:numId w:val="16"/>
        </w:numPr>
        <w:rPr>
          <w:rFonts w:ascii="Times New Roman" w:hAnsi="Times New Roman" w:cs="Times New Roman"/>
        </w:rPr>
      </w:pPr>
      <w:r w:rsidRPr="00727D01">
        <w:rPr>
          <w:rFonts w:ascii="Times New Roman" w:hAnsi="Times New Roman" w:cs="Times New Roman"/>
        </w:rPr>
        <w:t>$35 active sweaters - $40 if not active status</w:t>
      </w:r>
    </w:p>
    <w:p w14:paraId="12EDBFA4"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FELLOWSHIP: Cody Harper and Naomi </w:t>
      </w:r>
      <w:proofErr w:type="spellStart"/>
      <w:r w:rsidRPr="00727D01">
        <w:rPr>
          <w:rFonts w:ascii="Times New Roman" w:eastAsia="Times New Roman" w:hAnsi="Times New Roman" w:cs="Times New Roman"/>
        </w:rPr>
        <w:t>Luong</w:t>
      </w:r>
      <w:proofErr w:type="spellEnd"/>
    </w:p>
    <w:p w14:paraId="512843D5"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t>Treasure box of suggestions – we want suggestions</w:t>
      </w:r>
    </w:p>
    <w:p w14:paraId="10BF3579" w14:textId="77777777" w:rsidR="00192396" w:rsidRPr="00727D01" w:rsidRDefault="00192396" w:rsidP="00192396">
      <w:pPr>
        <w:pStyle w:val="ListParagraph"/>
        <w:numPr>
          <w:ilvl w:val="0"/>
          <w:numId w:val="17"/>
        </w:numPr>
        <w:rPr>
          <w:rFonts w:ascii="Times New Roman" w:hAnsi="Times New Roman" w:cs="Times New Roman"/>
        </w:rPr>
      </w:pPr>
      <w:proofErr w:type="spellStart"/>
      <w:r w:rsidRPr="00727D01">
        <w:rPr>
          <w:rFonts w:ascii="Times New Roman" w:hAnsi="Times New Roman" w:cs="Times New Roman"/>
        </w:rPr>
        <w:t>Fellowpuppy</w:t>
      </w:r>
      <w:proofErr w:type="spellEnd"/>
      <w:r w:rsidRPr="00727D01">
        <w:rPr>
          <w:rFonts w:ascii="Times New Roman" w:hAnsi="Times New Roman" w:cs="Times New Roman"/>
        </w:rPr>
        <w:t xml:space="preserve">  and </w:t>
      </w:r>
      <w:proofErr w:type="spellStart"/>
      <w:r w:rsidRPr="00727D01">
        <w:rPr>
          <w:rFonts w:ascii="Times New Roman" w:hAnsi="Times New Roman" w:cs="Times New Roman"/>
        </w:rPr>
        <w:t>Fellowdog</w:t>
      </w:r>
      <w:proofErr w:type="spellEnd"/>
      <w:r w:rsidRPr="00727D01">
        <w:rPr>
          <w:rFonts w:ascii="Times New Roman" w:hAnsi="Times New Roman" w:cs="Times New Roman"/>
        </w:rPr>
        <w:t xml:space="preserve"> – Celia Yu and Michael </w:t>
      </w:r>
      <w:proofErr w:type="spellStart"/>
      <w:r w:rsidRPr="00727D01">
        <w:rPr>
          <w:rFonts w:ascii="Times New Roman" w:hAnsi="Times New Roman" w:cs="Times New Roman"/>
        </w:rPr>
        <w:t>Choe</w:t>
      </w:r>
      <w:proofErr w:type="spellEnd"/>
    </w:p>
    <w:p w14:paraId="12731670"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t>Most fellowships - Anne Huang</w:t>
      </w:r>
    </w:p>
    <w:p w14:paraId="643071FF"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t xml:space="preserve">Chairs </w:t>
      </w:r>
    </w:p>
    <w:p w14:paraId="31921D07" w14:textId="77777777" w:rsidR="00192396" w:rsidRPr="00727D01" w:rsidRDefault="00192396" w:rsidP="00192396">
      <w:pPr>
        <w:pStyle w:val="ListParagraph"/>
        <w:numPr>
          <w:ilvl w:val="1"/>
          <w:numId w:val="17"/>
        </w:numPr>
        <w:rPr>
          <w:rFonts w:ascii="Times New Roman" w:hAnsi="Times New Roman" w:cs="Times New Roman"/>
        </w:rPr>
      </w:pPr>
      <w:r w:rsidRPr="00727D01">
        <w:rPr>
          <w:rFonts w:ascii="Times New Roman" w:hAnsi="Times New Roman" w:cs="Times New Roman"/>
        </w:rPr>
        <w:t xml:space="preserve">Banquet chairs – Eileen Ye and Beverly Wang </w:t>
      </w:r>
    </w:p>
    <w:p w14:paraId="4D7063C5" w14:textId="77777777" w:rsidR="00192396" w:rsidRPr="00727D01" w:rsidRDefault="00192396" w:rsidP="00192396">
      <w:pPr>
        <w:pStyle w:val="ListParagraph"/>
        <w:numPr>
          <w:ilvl w:val="1"/>
          <w:numId w:val="17"/>
        </w:numPr>
        <w:rPr>
          <w:rFonts w:ascii="Times New Roman" w:hAnsi="Times New Roman" w:cs="Times New Roman"/>
        </w:rPr>
      </w:pPr>
      <w:r w:rsidRPr="00727D01">
        <w:rPr>
          <w:rFonts w:ascii="Times New Roman" w:hAnsi="Times New Roman" w:cs="Times New Roman"/>
        </w:rPr>
        <w:t xml:space="preserve">Winter retreat chairs – Emmanuel O. </w:t>
      </w:r>
      <w:proofErr w:type="spellStart"/>
      <w:r w:rsidRPr="00727D01">
        <w:rPr>
          <w:rFonts w:ascii="Times New Roman" w:hAnsi="Times New Roman" w:cs="Times New Roman"/>
        </w:rPr>
        <w:t>Aglubat</w:t>
      </w:r>
      <w:proofErr w:type="spellEnd"/>
      <w:r w:rsidRPr="00727D01">
        <w:rPr>
          <w:rFonts w:ascii="Times New Roman" w:hAnsi="Times New Roman" w:cs="Times New Roman"/>
        </w:rPr>
        <w:t xml:space="preserve">, Lisa Christensen, and Christian </w:t>
      </w:r>
      <w:proofErr w:type="spellStart"/>
      <w:r w:rsidRPr="00727D01">
        <w:rPr>
          <w:rFonts w:ascii="Times New Roman" w:hAnsi="Times New Roman" w:cs="Times New Roman"/>
        </w:rPr>
        <w:t>Machuca</w:t>
      </w:r>
      <w:proofErr w:type="spellEnd"/>
      <w:r w:rsidRPr="00727D01">
        <w:rPr>
          <w:rFonts w:ascii="Times New Roman" w:hAnsi="Times New Roman" w:cs="Times New Roman"/>
        </w:rPr>
        <w:t xml:space="preserve"> </w:t>
      </w:r>
    </w:p>
    <w:p w14:paraId="6BB04851" w14:textId="77777777" w:rsidR="00192396" w:rsidRPr="00727D01" w:rsidRDefault="00192396" w:rsidP="00192396">
      <w:pPr>
        <w:pStyle w:val="ListParagraph"/>
        <w:numPr>
          <w:ilvl w:val="1"/>
          <w:numId w:val="17"/>
        </w:numPr>
        <w:rPr>
          <w:rFonts w:ascii="Times New Roman" w:hAnsi="Times New Roman" w:cs="Times New Roman"/>
        </w:rPr>
      </w:pPr>
      <w:r w:rsidRPr="00727D01">
        <w:rPr>
          <w:rFonts w:ascii="Times New Roman" w:hAnsi="Times New Roman" w:cs="Times New Roman"/>
        </w:rPr>
        <w:t>Scavenger hunt chairs needed</w:t>
      </w:r>
    </w:p>
    <w:p w14:paraId="64D33DC4"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t>Attend fellowships to get free stuff!</w:t>
      </w:r>
    </w:p>
    <w:p w14:paraId="16F56917"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t xml:space="preserve">Join </w:t>
      </w:r>
      <w:proofErr w:type="spellStart"/>
      <w:r w:rsidRPr="00727D01">
        <w:rPr>
          <w:rFonts w:ascii="Times New Roman" w:hAnsi="Times New Roman" w:cs="Times New Roman"/>
        </w:rPr>
        <w:t>Func</w:t>
      </w:r>
      <w:proofErr w:type="spellEnd"/>
      <w:r w:rsidRPr="00727D01">
        <w:rPr>
          <w:rFonts w:ascii="Times New Roman" w:hAnsi="Times New Roman" w:cs="Times New Roman"/>
        </w:rPr>
        <w:t xml:space="preserve"> by 10.14</w:t>
      </w:r>
    </w:p>
    <w:p w14:paraId="5FCD4582" w14:textId="77777777" w:rsidR="00192396" w:rsidRPr="00727D01" w:rsidRDefault="00192396" w:rsidP="00192396">
      <w:pPr>
        <w:pStyle w:val="ListParagraph"/>
        <w:numPr>
          <w:ilvl w:val="0"/>
          <w:numId w:val="17"/>
        </w:numPr>
        <w:rPr>
          <w:rFonts w:ascii="Times New Roman" w:hAnsi="Times New Roman" w:cs="Times New Roman"/>
        </w:rPr>
      </w:pPr>
      <w:r w:rsidRPr="00727D01">
        <w:rPr>
          <w:rFonts w:ascii="Times New Roman" w:hAnsi="Times New Roman" w:cs="Times New Roman"/>
        </w:rPr>
        <w:lastRenderedPageBreak/>
        <w:t xml:space="preserve">SNR at </w:t>
      </w:r>
      <w:proofErr w:type="spellStart"/>
      <w:r w:rsidRPr="00727D01">
        <w:rPr>
          <w:rFonts w:ascii="Times New Roman" w:hAnsi="Times New Roman" w:cs="Times New Roman"/>
        </w:rPr>
        <w:t>Quickly’s</w:t>
      </w:r>
      <w:proofErr w:type="spellEnd"/>
    </w:p>
    <w:p w14:paraId="46B6A6F4"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682FCB0F" w14:textId="022A775F"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F</w:t>
      </w:r>
      <w:r w:rsidR="00E92E85" w:rsidRPr="00727D01">
        <w:rPr>
          <w:rFonts w:ascii="Times New Roman" w:eastAsia="Times New Roman" w:hAnsi="Times New Roman" w:cs="Times New Roman"/>
        </w:rPr>
        <w:t xml:space="preserve">INANCE: Dennis Wong and Anna </w:t>
      </w:r>
      <w:proofErr w:type="spellStart"/>
      <w:r w:rsidR="00E92E85" w:rsidRPr="00727D01">
        <w:rPr>
          <w:rFonts w:ascii="Times New Roman" w:eastAsia="Times New Roman" w:hAnsi="Times New Roman" w:cs="Times New Roman"/>
        </w:rPr>
        <w:t>Co</w:t>
      </w:r>
      <w:r w:rsidRPr="00727D01">
        <w:rPr>
          <w:rFonts w:ascii="Times New Roman" w:eastAsia="Times New Roman" w:hAnsi="Times New Roman" w:cs="Times New Roman"/>
        </w:rPr>
        <w:t>mande</w:t>
      </w:r>
      <w:proofErr w:type="spellEnd"/>
    </w:p>
    <w:p w14:paraId="70ECA5DE"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Bimonthly report </w:t>
      </w:r>
    </w:p>
    <w:p w14:paraId="41A4395F"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 xml:space="preserve">AA Hoodie (CPZ) </w:t>
      </w:r>
      <w:proofErr w:type="spellStart"/>
      <w:r w:rsidRPr="00727D01">
        <w:rPr>
          <w:rFonts w:ascii="Times New Roman" w:hAnsi="Times New Roman" w:cs="Times New Roman"/>
        </w:rPr>
        <w:t>Leatherby</w:t>
      </w:r>
      <w:proofErr w:type="spellEnd"/>
      <w:r w:rsidRPr="00727D01">
        <w:rPr>
          <w:rFonts w:ascii="Times New Roman" w:hAnsi="Times New Roman" w:cs="Times New Roman"/>
        </w:rPr>
        <w:t>, and broomball just turned in</w:t>
      </w:r>
    </w:p>
    <w:p w14:paraId="5439D7CA" w14:textId="028CFDB6" w:rsidR="009C3E84" w:rsidRPr="00727D01" w:rsidRDefault="0020278F" w:rsidP="009C3E84">
      <w:pPr>
        <w:pStyle w:val="ListParagraph"/>
        <w:numPr>
          <w:ilvl w:val="1"/>
          <w:numId w:val="18"/>
        </w:numPr>
        <w:rPr>
          <w:rFonts w:ascii="Times New Roman" w:hAnsi="Times New Roman" w:cs="Times New Roman"/>
        </w:rPr>
      </w:pPr>
      <w:r w:rsidRPr="00727D01">
        <w:rPr>
          <w:rFonts w:ascii="Times New Roman" w:hAnsi="Times New Roman" w:cs="Times New Roman"/>
        </w:rPr>
        <w:t>Haven’t tracked stole</w:t>
      </w:r>
      <w:r w:rsidR="009C3E84" w:rsidRPr="00727D01">
        <w:rPr>
          <w:rFonts w:ascii="Times New Roman" w:hAnsi="Times New Roman" w:cs="Times New Roman"/>
        </w:rPr>
        <w:t>s or pizza fundraiser</w:t>
      </w:r>
    </w:p>
    <w:p w14:paraId="4A1837E6"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Spent Money on Fliers</w:t>
      </w:r>
    </w:p>
    <w:p w14:paraId="1E255264"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$32 for actives - $35 for associates (can’t vote) – need to be paid if pick up </w:t>
      </w:r>
    </w:p>
    <w:p w14:paraId="18D68605"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Increase $1 after 10.14</w:t>
      </w:r>
    </w:p>
    <w:p w14:paraId="78E0306D"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Cash/check – Anna</w:t>
      </w:r>
    </w:p>
    <w:p w14:paraId="4BAEB1CB"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Card – D</w:t>
      </w:r>
      <w:bookmarkStart w:id="0" w:name="_GoBack"/>
      <w:bookmarkEnd w:id="0"/>
      <w:r w:rsidRPr="00727D01">
        <w:rPr>
          <w:rFonts w:ascii="Times New Roman" w:hAnsi="Times New Roman" w:cs="Times New Roman"/>
        </w:rPr>
        <w:t>ennis</w:t>
      </w:r>
    </w:p>
    <w:p w14:paraId="07E79DAE"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Help needed for Initiation </w:t>
      </w:r>
    </w:p>
    <w:p w14:paraId="5B98C306" w14:textId="77777777" w:rsidR="009C3E84"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laptop and writing receipts/using the card machine (6 people)</w:t>
      </w:r>
    </w:p>
    <w:p w14:paraId="0E7E9A78"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Poker </w:t>
      </w:r>
      <w:proofErr w:type="spellStart"/>
      <w:r w:rsidRPr="00727D01">
        <w:rPr>
          <w:rFonts w:ascii="Times New Roman" w:hAnsi="Times New Roman" w:cs="Times New Roman"/>
        </w:rPr>
        <w:t>comm</w:t>
      </w:r>
      <w:proofErr w:type="spellEnd"/>
      <w:r w:rsidRPr="00727D01">
        <w:rPr>
          <w:rFonts w:ascii="Times New Roman" w:hAnsi="Times New Roman" w:cs="Times New Roman"/>
        </w:rPr>
        <w:t xml:space="preserve"> chair needed</w:t>
      </w:r>
    </w:p>
    <w:p w14:paraId="29F8A68A"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Concession Stand 1:00-5:30pm – this Friday </w:t>
      </w:r>
    </w:p>
    <w:p w14:paraId="4319D7C5" w14:textId="77777777" w:rsidR="009C3E84" w:rsidRPr="00727D01" w:rsidRDefault="009C3E84" w:rsidP="009C3E84">
      <w:pPr>
        <w:pStyle w:val="ListParagraph"/>
        <w:numPr>
          <w:ilvl w:val="0"/>
          <w:numId w:val="18"/>
        </w:numPr>
        <w:rPr>
          <w:rFonts w:ascii="Times New Roman" w:hAnsi="Times New Roman" w:cs="Times New Roman"/>
        </w:rPr>
      </w:pPr>
      <w:r w:rsidRPr="00727D01">
        <w:rPr>
          <w:rFonts w:ascii="Times New Roman" w:hAnsi="Times New Roman" w:cs="Times New Roman"/>
        </w:rPr>
        <w:t xml:space="preserve">Blacklist </w:t>
      </w:r>
    </w:p>
    <w:p w14:paraId="1EAEE3AD" w14:textId="3B0ED65F" w:rsidR="00163558" w:rsidRPr="00727D01" w:rsidRDefault="009C3E84" w:rsidP="009C3E84">
      <w:pPr>
        <w:pStyle w:val="ListParagraph"/>
        <w:numPr>
          <w:ilvl w:val="1"/>
          <w:numId w:val="18"/>
        </w:numPr>
        <w:rPr>
          <w:rFonts w:ascii="Times New Roman" w:hAnsi="Times New Roman" w:cs="Times New Roman"/>
        </w:rPr>
      </w:pPr>
      <w:r w:rsidRPr="00727D01">
        <w:rPr>
          <w:rFonts w:ascii="Times New Roman" w:hAnsi="Times New Roman" w:cs="Times New Roman"/>
        </w:rPr>
        <w:t xml:space="preserve">Help get people off of here </w:t>
      </w:r>
    </w:p>
    <w:p w14:paraId="58402027" w14:textId="4545F265" w:rsidR="00664CDA" w:rsidRPr="00727D01" w:rsidRDefault="00163558" w:rsidP="00664CDA">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PLEDGE PAR</w:t>
      </w:r>
      <w:r w:rsidR="00394605" w:rsidRPr="00727D01">
        <w:rPr>
          <w:rFonts w:ascii="Times New Roman" w:eastAsia="Times New Roman" w:hAnsi="Times New Roman" w:cs="Times New Roman"/>
        </w:rPr>
        <w:t xml:space="preserve">ENTS: Tommy Hoang and Jennie </w:t>
      </w:r>
      <w:proofErr w:type="spellStart"/>
      <w:r w:rsidR="00394605" w:rsidRPr="00727D01">
        <w:rPr>
          <w:rFonts w:ascii="Times New Roman" w:eastAsia="Times New Roman" w:hAnsi="Times New Roman" w:cs="Times New Roman"/>
        </w:rPr>
        <w:t>Yau</w:t>
      </w:r>
      <w:proofErr w:type="spellEnd"/>
    </w:p>
    <w:p w14:paraId="2F1E4CFD"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 xml:space="preserve">Trainer interviews </w:t>
      </w:r>
    </w:p>
    <w:p w14:paraId="387C5110"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We’ll schedule you if you can’t make it</w:t>
      </w:r>
    </w:p>
    <w:p w14:paraId="143EB3C6"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 xml:space="preserve">Rush week!! </w:t>
      </w:r>
    </w:p>
    <w:p w14:paraId="4483680E"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Info night at 7:00pm tomorrow</w:t>
      </w:r>
    </w:p>
    <w:p w14:paraId="003BB29D"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Wear letters!!</w:t>
      </w:r>
    </w:p>
    <w:p w14:paraId="0D3FD621"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Rush t-shirts</w:t>
      </w:r>
    </w:p>
    <w:p w14:paraId="65066017"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 xml:space="preserve">Pick up at end of meeting </w:t>
      </w:r>
    </w:p>
    <w:p w14:paraId="40A15219" w14:textId="29B6FCA5" w:rsidR="00664CDA" w:rsidRPr="00727D01" w:rsidRDefault="00A10A76" w:rsidP="00664CDA">
      <w:pPr>
        <w:pStyle w:val="ListParagraph"/>
        <w:numPr>
          <w:ilvl w:val="1"/>
          <w:numId w:val="19"/>
        </w:numPr>
        <w:rPr>
          <w:rFonts w:ascii="Times New Roman" w:hAnsi="Times New Roman" w:cs="Times New Roman"/>
        </w:rPr>
      </w:pPr>
      <w:r w:rsidRPr="00727D01">
        <w:rPr>
          <w:rFonts w:ascii="Times New Roman" w:hAnsi="Times New Roman" w:cs="Times New Roman"/>
        </w:rPr>
        <w:t>$11 – only 2 XS</w:t>
      </w:r>
    </w:p>
    <w:p w14:paraId="07D76E64" w14:textId="77777777" w:rsidR="00664CDA" w:rsidRPr="00727D01" w:rsidRDefault="00664CDA" w:rsidP="00664CDA">
      <w:pPr>
        <w:pStyle w:val="ListParagraph"/>
        <w:numPr>
          <w:ilvl w:val="0"/>
          <w:numId w:val="19"/>
        </w:numPr>
        <w:rPr>
          <w:rFonts w:ascii="Times New Roman" w:hAnsi="Times New Roman" w:cs="Times New Roman"/>
        </w:rPr>
      </w:pPr>
      <w:proofErr w:type="spellStart"/>
      <w:r w:rsidRPr="00727D01">
        <w:rPr>
          <w:rFonts w:ascii="Times New Roman" w:hAnsi="Times New Roman" w:cs="Times New Roman"/>
        </w:rPr>
        <w:t>Flyering</w:t>
      </w:r>
      <w:proofErr w:type="spellEnd"/>
      <w:r w:rsidRPr="00727D01">
        <w:rPr>
          <w:rFonts w:ascii="Times New Roman" w:hAnsi="Times New Roman" w:cs="Times New Roman"/>
        </w:rPr>
        <w:t xml:space="preserve"> shift </w:t>
      </w:r>
    </w:p>
    <w:p w14:paraId="6EB2959E"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Sign up</w:t>
      </w:r>
    </w:p>
    <w:p w14:paraId="5422BD71"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Needed to pickup</w:t>
      </w:r>
    </w:p>
    <w:p w14:paraId="53CA793B"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 xml:space="preserve">BBLB interviews! </w:t>
      </w:r>
    </w:p>
    <w:p w14:paraId="1999BCD4"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Actives can only interview till pledge retreat</w:t>
      </w:r>
    </w:p>
    <w:p w14:paraId="39EDD62D"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 xml:space="preserve">Keep flyers only at the </w:t>
      </w:r>
      <w:proofErr w:type="spellStart"/>
      <w:r w:rsidRPr="00727D01">
        <w:rPr>
          <w:rFonts w:ascii="Times New Roman" w:hAnsi="Times New Roman" w:cs="Times New Roman"/>
        </w:rPr>
        <w:t>flyering</w:t>
      </w:r>
      <w:proofErr w:type="spellEnd"/>
      <w:r w:rsidRPr="00727D01">
        <w:rPr>
          <w:rFonts w:ascii="Times New Roman" w:hAnsi="Times New Roman" w:cs="Times New Roman"/>
        </w:rPr>
        <w:t xml:space="preserve"> area only</w:t>
      </w:r>
    </w:p>
    <w:p w14:paraId="743E48EC"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Do not put them everywhere unless you ask for permission</w:t>
      </w:r>
    </w:p>
    <w:p w14:paraId="14807801" w14:textId="6364867D" w:rsidR="00664CDA" w:rsidRPr="00727D01" w:rsidRDefault="00A10A76" w:rsidP="00664CDA">
      <w:pPr>
        <w:pStyle w:val="ListParagraph"/>
        <w:numPr>
          <w:ilvl w:val="0"/>
          <w:numId w:val="19"/>
        </w:numPr>
        <w:rPr>
          <w:rFonts w:ascii="Times New Roman" w:hAnsi="Times New Roman" w:cs="Times New Roman"/>
        </w:rPr>
      </w:pPr>
      <w:r w:rsidRPr="00727D01">
        <w:rPr>
          <w:rFonts w:ascii="Times New Roman" w:hAnsi="Times New Roman" w:cs="Times New Roman"/>
        </w:rPr>
        <w:t>Pledge R</w:t>
      </w:r>
      <w:r w:rsidR="00664CDA" w:rsidRPr="00727D01">
        <w:rPr>
          <w:rFonts w:ascii="Times New Roman" w:hAnsi="Times New Roman" w:cs="Times New Roman"/>
        </w:rPr>
        <w:t xml:space="preserve">etreat </w:t>
      </w:r>
      <w:proofErr w:type="spellStart"/>
      <w:r w:rsidR="00664CDA" w:rsidRPr="00727D01">
        <w:rPr>
          <w:rFonts w:ascii="Times New Roman" w:hAnsi="Times New Roman" w:cs="Times New Roman"/>
        </w:rPr>
        <w:t>comm</w:t>
      </w:r>
      <w:proofErr w:type="spellEnd"/>
      <w:r w:rsidR="00664CDA" w:rsidRPr="00727D01">
        <w:rPr>
          <w:rFonts w:ascii="Times New Roman" w:hAnsi="Times New Roman" w:cs="Times New Roman"/>
        </w:rPr>
        <w:t xml:space="preserve"> – join!</w:t>
      </w:r>
    </w:p>
    <w:p w14:paraId="1F8871FE" w14:textId="77777777" w:rsidR="00664CDA" w:rsidRPr="00727D01" w:rsidRDefault="00664CDA" w:rsidP="00664CDA">
      <w:pPr>
        <w:pStyle w:val="ListParagraph"/>
        <w:numPr>
          <w:ilvl w:val="0"/>
          <w:numId w:val="19"/>
        </w:numPr>
        <w:rPr>
          <w:rFonts w:ascii="Times New Roman" w:hAnsi="Times New Roman" w:cs="Times New Roman"/>
        </w:rPr>
      </w:pPr>
      <w:r w:rsidRPr="00727D01">
        <w:rPr>
          <w:rFonts w:ascii="Times New Roman" w:hAnsi="Times New Roman" w:cs="Times New Roman"/>
        </w:rPr>
        <w:t>Chairs</w:t>
      </w:r>
    </w:p>
    <w:p w14:paraId="5089D685" w14:textId="633AA0E2" w:rsidR="00664CDA" w:rsidRPr="00727D01" w:rsidRDefault="00A10A76" w:rsidP="00664CDA">
      <w:pPr>
        <w:pStyle w:val="ListParagraph"/>
        <w:numPr>
          <w:ilvl w:val="1"/>
          <w:numId w:val="19"/>
        </w:numPr>
        <w:rPr>
          <w:rFonts w:ascii="Times New Roman" w:hAnsi="Times New Roman" w:cs="Times New Roman"/>
        </w:rPr>
      </w:pPr>
      <w:r w:rsidRPr="00727D01">
        <w:rPr>
          <w:rFonts w:ascii="Times New Roman" w:hAnsi="Times New Roman" w:cs="Times New Roman"/>
        </w:rPr>
        <w:t>Pledge R</w:t>
      </w:r>
      <w:r w:rsidR="00664CDA" w:rsidRPr="00727D01">
        <w:rPr>
          <w:rFonts w:ascii="Times New Roman" w:hAnsi="Times New Roman" w:cs="Times New Roman"/>
        </w:rPr>
        <w:t xml:space="preserve">etreat – Vinson </w:t>
      </w:r>
      <w:proofErr w:type="spellStart"/>
      <w:r w:rsidR="00664CDA" w:rsidRPr="00727D01">
        <w:rPr>
          <w:rFonts w:ascii="Times New Roman" w:hAnsi="Times New Roman" w:cs="Times New Roman"/>
        </w:rPr>
        <w:t>Banh</w:t>
      </w:r>
      <w:proofErr w:type="spellEnd"/>
      <w:r w:rsidR="00664CDA" w:rsidRPr="00727D01">
        <w:rPr>
          <w:rFonts w:ascii="Times New Roman" w:hAnsi="Times New Roman" w:cs="Times New Roman"/>
        </w:rPr>
        <w:t xml:space="preserve"> and </w:t>
      </w:r>
      <w:proofErr w:type="spellStart"/>
      <w:r w:rsidR="00664CDA" w:rsidRPr="00727D01">
        <w:rPr>
          <w:rFonts w:ascii="Times New Roman" w:hAnsi="Times New Roman" w:cs="Times New Roman"/>
        </w:rPr>
        <w:t>Xander</w:t>
      </w:r>
      <w:proofErr w:type="spellEnd"/>
      <w:r w:rsidR="00664CDA" w:rsidRPr="00727D01">
        <w:rPr>
          <w:rFonts w:ascii="Times New Roman" w:hAnsi="Times New Roman" w:cs="Times New Roman"/>
        </w:rPr>
        <w:t xml:space="preserve"> </w:t>
      </w:r>
      <w:proofErr w:type="spellStart"/>
      <w:r w:rsidR="00664CDA" w:rsidRPr="00727D01">
        <w:rPr>
          <w:rFonts w:ascii="Times New Roman" w:hAnsi="Times New Roman" w:cs="Times New Roman"/>
        </w:rPr>
        <w:t>Tu</w:t>
      </w:r>
      <w:proofErr w:type="spellEnd"/>
    </w:p>
    <w:p w14:paraId="52F77D77"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 xml:space="preserve">Sneak – Lisa Christensen and Christian </w:t>
      </w:r>
      <w:proofErr w:type="spellStart"/>
      <w:r w:rsidRPr="00727D01">
        <w:rPr>
          <w:rFonts w:ascii="Times New Roman" w:hAnsi="Times New Roman" w:cs="Times New Roman"/>
        </w:rPr>
        <w:t>Machuca</w:t>
      </w:r>
      <w:proofErr w:type="spellEnd"/>
    </w:p>
    <w:p w14:paraId="7B950D34" w14:textId="77777777" w:rsidR="00664CDA" w:rsidRPr="00727D01" w:rsidRDefault="00664CDA" w:rsidP="00664CDA">
      <w:pPr>
        <w:pStyle w:val="ListParagraph"/>
        <w:numPr>
          <w:ilvl w:val="1"/>
          <w:numId w:val="19"/>
        </w:numPr>
        <w:rPr>
          <w:rFonts w:ascii="Times New Roman" w:hAnsi="Times New Roman" w:cs="Times New Roman"/>
        </w:rPr>
      </w:pPr>
      <w:r w:rsidRPr="00727D01">
        <w:rPr>
          <w:rFonts w:ascii="Times New Roman" w:hAnsi="Times New Roman" w:cs="Times New Roman"/>
        </w:rPr>
        <w:t>Ritual – Lawrence Truong and Sunny Wang</w:t>
      </w:r>
    </w:p>
    <w:p w14:paraId="20286EF7" w14:textId="7CABBC83" w:rsidR="00664CDA" w:rsidRPr="00727D01" w:rsidRDefault="00A10A76" w:rsidP="00664CDA">
      <w:pPr>
        <w:pStyle w:val="ListParagraph"/>
        <w:numPr>
          <w:ilvl w:val="1"/>
          <w:numId w:val="19"/>
        </w:numPr>
        <w:rPr>
          <w:rFonts w:ascii="Times New Roman" w:hAnsi="Times New Roman" w:cs="Times New Roman"/>
        </w:rPr>
      </w:pPr>
      <w:r w:rsidRPr="00727D01">
        <w:rPr>
          <w:rFonts w:ascii="Times New Roman" w:hAnsi="Times New Roman" w:cs="Times New Roman"/>
        </w:rPr>
        <w:t>BB/LB – Clara C</w:t>
      </w:r>
      <w:r w:rsidR="00664CDA" w:rsidRPr="00727D01">
        <w:rPr>
          <w:rFonts w:ascii="Times New Roman" w:hAnsi="Times New Roman" w:cs="Times New Roman"/>
        </w:rPr>
        <w:t xml:space="preserve">hung, </w:t>
      </w:r>
      <w:proofErr w:type="spellStart"/>
      <w:r w:rsidR="00664CDA" w:rsidRPr="00727D01">
        <w:rPr>
          <w:rFonts w:ascii="Times New Roman" w:hAnsi="Times New Roman" w:cs="Times New Roman"/>
        </w:rPr>
        <w:t>Evonne</w:t>
      </w:r>
      <w:proofErr w:type="spellEnd"/>
      <w:r w:rsidR="00664CDA" w:rsidRPr="00727D01">
        <w:rPr>
          <w:rFonts w:ascii="Times New Roman" w:hAnsi="Times New Roman" w:cs="Times New Roman"/>
        </w:rPr>
        <w:t xml:space="preserve"> Tran, Jason Bi, Jennifer Mendez, Sally Ho, Kasey Nakajima</w:t>
      </w:r>
    </w:p>
    <w:p w14:paraId="4C6B86A3"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427844DF" w14:textId="0FFA91C4" w:rsidR="00664CDA" w:rsidRPr="00727D01" w:rsidRDefault="00664CDA">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lastRenderedPageBreak/>
        <w:t>RECORDING SECS: Alexandria Ng and Tatiana Tam</w:t>
      </w:r>
    </w:p>
    <w:p w14:paraId="1AF6FAA7" w14:textId="2AB52700" w:rsidR="00664CDA" w:rsidRPr="00727D01" w:rsidRDefault="00664CDA" w:rsidP="00664CDA">
      <w:pPr>
        <w:pStyle w:val="ListParagraph"/>
        <w:numPr>
          <w:ilvl w:val="0"/>
          <w:numId w:val="20"/>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Check out Newsletter</w:t>
      </w:r>
    </w:p>
    <w:p w14:paraId="63FAE1CB" w14:textId="36735983" w:rsidR="00664CDA" w:rsidRPr="00727D01" w:rsidRDefault="00664CDA" w:rsidP="00664CDA">
      <w:pPr>
        <w:pStyle w:val="ListParagraph"/>
        <w:numPr>
          <w:ilvl w:val="0"/>
          <w:numId w:val="20"/>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Minutes posted</w:t>
      </w:r>
    </w:p>
    <w:p w14:paraId="02A60751" w14:textId="023DBB15" w:rsidR="00664CDA" w:rsidRPr="00727D01" w:rsidRDefault="00664CDA" w:rsidP="00664CDA">
      <w:pPr>
        <w:pStyle w:val="ListParagraph"/>
        <w:numPr>
          <w:ilvl w:val="0"/>
          <w:numId w:val="20"/>
        </w:num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Meeting #1 tracked</w:t>
      </w:r>
    </w:p>
    <w:p w14:paraId="5418EFCF" w14:textId="640582D0"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CORRESPONDING SECS: Patrick Nguyen and Kristina Mae </w:t>
      </w:r>
      <w:proofErr w:type="spellStart"/>
      <w:r w:rsidRPr="00727D01">
        <w:rPr>
          <w:rFonts w:ascii="Times New Roman" w:eastAsia="Times New Roman" w:hAnsi="Times New Roman" w:cs="Times New Roman"/>
        </w:rPr>
        <w:t>Catli</w:t>
      </w:r>
      <w:proofErr w:type="spellEnd"/>
    </w:p>
    <w:p w14:paraId="05A6A63D" w14:textId="07F4440F" w:rsidR="00664CDA" w:rsidRPr="00727D01" w:rsidRDefault="00664CDA" w:rsidP="00664CDA">
      <w:pPr>
        <w:pStyle w:val="ListParagraph"/>
        <w:numPr>
          <w:ilvl w:val="0"/>
          <w:numId w:val="7"/>
        </w:numPr>
        <w:rPr>
          <w:rFonts w:ascii="Times New Roman" w:hAnsi="Times New Roman" w:cs="Times New Roman"/>
        </w:rPr>
      </w:pPr>
      <w:r w:rsidRPr="00727D01">
        <w:rPr>
          <w:rFonts w:ascii="Times New Roman" w:hAnsi="Times New Roman" w:cs="Times New Roman"/>
        </w:rPr>
        <w:t xml:space="preserve">Join </w:t>
      </w:r>
      <w:proofErr w:type="spellStart"/>
      <w:r w:rsidRPr="00727D01">
        <w:rPr>
          <w:rFonts w:ascii="Times New Roman" w:hAnsi="Times New Roman" w:cs="Times New Roman"/>
        </w:rPr>
        <w:t>Corr</w:t>
      </w:r>
      <w:proofErr w:type="spellEnd"/>
      <w:r w:rsidRPr="00727D01">
        <w:rPr>
          <w:rFonts w:ascii="Times New Roman" w:hAnsi="Times New Roman" w:cs="Times New Roman"/>
        </w:rPr>
        <w:t xml:space="preserve"> </w:t>
      </w:r>
      <w:proofErr w:type="spellStart"/>
      <w:r w:rsidRPr="00727D01">
        <w:rPr>
          <w:rFonts w:ascii="Times New Roman" w:hAnsi="Times New Roman" w:cs="Times New Roman"/>
        </w:rPr>
        <w:t>comm</w:t>
      </w:r>
      <w:proofErr w:type="spellEnd"/>
    </w:p>
    <w:p w14:paraId="6544349F" w14:textId="77777777" w:rsidR="00664CDA" w:rsidRPr="00727D01" w:rsidRDefault="00664CDA" w:rsidP="00664CDA">
      <w:pPr>
        <w:pStyle w:val="ListParagraph"/>
        <w:numPr>
          <w:ilvl w:val="1"/>
          <w:numId w:val="7"/>
        </w:numPr>
        <w:rPr>
          <w:rFonts w:ascii="Times New Roman" w:hAnsi="Times New Roman" w:cs="Times New Roman"/>
        </w:rPr>
      </w:pPr>
      <w:r w:rsidRPr="00727D01">
        <w:rPr>
          <w:rFonts w:ascii="Times New Roman" w:hAnsi="Times New Roman" w:cs="Times New Roman"/>
        </w:rPr>
        <w:t xml:space="preserve">Need </w:t>
      </w:r>
      <w:proofErr w:type="spellStart"/>
      <w:r w:rsidRPr="00727D01">
        <w:rPr>
          <w:rFonts w:ascii="Times New Roman" w:hAnsi="Times New Roman" w:cs="Times New Roman"/>
        </w:rPr>
        <w:t>Xpression</w:t>
      </w:r>
      <w:proofErr w:type="spellEnd"/>
      <w:r w:rsidRPr="00727D01">
        <w:rPr>
          <w:rFonts w:ascii="Times New Roman" w:hAnsi="Times New Roman" w:cs="Times New Roman"/>
        </w:rPr>
        <w:t xml:space="preserve"> chairs – email for interview</w:t>
      </w:r>
    </w:p>
    <w:p w14:paraId="3E895685" w14:textId="3C43F0E0" w:rsidR="00163558" w:rsidRPr="00727D01" w:rsidRDefault="00163558">
      <w:pPr>
        <w:numPr>
          <w:ilvl w:val="0"/>
          <w:numId w:val="7"/>
        </w:numPr>
        <w:pBdr>
          <w:top w:val="nil"/>
          <w:left w:val="nil"/>
          <w:bottom w:val="nil"/>
          <w:right w:val="nil"/>
          <w:between w:val="nil"/>
          <w:bar w:val="nil"/>
        </w:pBdr>
        <w:tabs>
          <w:tab w:val="num" w:pos="720"/>
        </w:tabs>
        <w:rPr>
          <w:rFonts w:ascii="Times New Roman" w:eastAsia="Times New Roman" w:hAnsi="Times New Roman" w:cs="Times New Roman"/>
        </w:rPr>
      </w:pPr>
      <w:r w:rsidRPr="00727D01">
        <w:rPr>
          <w:rFonts w:ascii="Times New Roman" w:eastAsia="Times New Roman" w:hAnsi="Times New Roman" w:cs="Times New Roman"/>
        </w:rPr>
        <w:t xml:space="preserve">Upcoming IC Events </w:t>
      </w:r>
    </w:p>
    <w:p w14:paraId="35C906AE" w14:textId="77777777" w:rsidR="00163558" w:rsidRPr="00727D01" w:rsidRDefault="00163558">
      <w:pPr>
        <w:numPr>
          <w:ilvl w:val="1"/>
          <w:numId w:val="7"/>
        </w:numPr>
        <w:pBdr>
          <w:top w:val="nil"/>
          <w:left w:val="nil"/>
          <w:bottom w:val="nil"/>
          <w:right w:val="nil"/>
          <w:between w:val="nil"/>
          <w:bar w:val="nil"/>
        </w:pBdr>
        <w:tabs>
          <w:tab w:val="num" w:pos="1440"/>
        </w:tabs>
        <w:rPr>
          <w:rFonts w:ascii="Times New Roman" w:eastAsia="Times New Roman" w:hAnsi="Times New Roman" w:cs="Times New Roman"/>
        </w:rPr>
      </w:pPr>
      <w:r w:rsidRPr="00727D01">
        <w:rPr>
          <w:rFonts w:ascii="Times New Roman" w:eastAsia="Times New Roman" w:hAnsi="Times New Roman" w:cs="Times New Roman"/>
        </w:rPr>
        <w:t>Oct. 13 10:30-2:00 - MZ Hunger Games</w:t>
      </w:r>
    </w:p>
    <w:p w14:paraId="7C121D4B" w14:textId="77777777" w:rsidR="00163558" w:rsidRPr="00727D01" w:rsidRDefault="00163558">
      <w:pPr>
        <w:numPr>
          <w:ilvl w:val="1"/>
          <w:numId w:val="7"/>
        </w:numPr>
        <w:pBdr>
          <w:top w:val="nil"/>
          <w:left w:val="nil"/>
          <w:bottom w:val="nil"/>
          <w:right w:val="nil"/>
          <w:between w:val="nil"/>
          <w:bar w:val="nil"/>
        </w:pBdr>
        <w:tabs>
          <w:tab w:val="num" w:pos="1440"/>
        </w:tabs>
        <w:rPr>
          <w:rFonts w:ascii="Times New Roman" w:eastAsia="Times New Roman" w:hAnsi="Times New Roman" w:cs="Times New Roman"/>
        </w:rPr>
      </w:pPr>
      <w:r w:rsidRPr="00727D01">
        <w:rPr>
          <w:rFonts w:ascii="Times New Roman" w:eastAsia="Times New Roman" w:hAnsi="Times New Roman" w:cs="Times New Roman"/>
        </w:rPr>
        <w:t>Oct 14 10:30-5:30 - GB Volleyball Tournament</w:t>
      </w:r>
    </w:p>
    <w:p w14:paraId="5DFACF83" w14:textId="77777777" w:rsidR="00163558" w:rsidRPr="00727D01" w:rsidRDefault="00163558">
      <w:pPr>
        <w:numPr>
          <w:ilvl w:val="1"/>
          <w:numId w:val="7"/>
        </w:numPr>
        <w:pBdr>
          <w:top w:val="nil"/>
          <w:left w:val="nil"/>
          <w:bottom w:val="nil"/>
          <w:right w:val="nil"/>
          <w:between w:val="nil"/>
          <w:bar w:val="nil"/>
        </w:pBdr>
        <w:tabs>
          <w:tab w:val="num" w:pos="1440"/>
        </w:tabs>
        <w:rPr>
          <w:rFonts w:ascii="Times New Roman" w:eastAsia="Times New Roman" w:hAnsi="Times New Roman" w:cs="Times New Roman"/>
        </w:rPr>
      </w:pPr>
      <w:r w:rsidRPr="00727D01">
        <w:rPr>
          <w:rFonts w:ascii="Times New Roman" w:eastAsia="Times New Roman" w:hAnsi="Times New Roman" w:cs="Times New Roman"/>
        </w:rPr>
        <w:t>Nov. 3 8:00-4:00 - KS Fall Fellowship</w:t>
      </w:r>
    </w:p>
    <w:p w14:paraId="79F7CBCC"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325250F0"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PRESS SECS: Kevin Sun and Cassandra Yee</w:t>
      </w:r>
    </w:p>
    <w:p w14:paraId="39CDF7E0" w14:textId="77777777" w:rsidR="00664CDA" w:rsidRPr="00727D01" w:rsidRDefault="00664CDA" w:rsidP="00664CDA">
      <w:pPr>
        <w:pStyle w:val="ListParagraph"/>
        <w:numPr>
          <w:ilvl w:val="0"/>
          <w:numId w:val="22"/>
        </w:numPr>
        <w:rPr>
          <w:rFonts w:ascii="Times New Roman" w:hAnsi="Times New Roman" w:cs="Times New Roman"/>
        </w:rPr>
      </w:pPr>
      <w:proofErr w:type="spellStart"/>
      <w:r w:rsidRPr="00727D01">
        <w:rPr>
          <w:rFonts w:ascii="Times New Roman" w:hAnsi="Times New Roman" w:cs="Times New Roman"/>
        </w:rPr>
        <w:t>Flyering</w:t>
      </w:r>
      <w:proofErr w:type="spellEnd"/>
      <w:r w:rsidRPr="00727D01">
        <w:rPr>
          <w:rFonts w:ascii="Times New Roman" w:hAnsi="Times New Roman" w:cs="Times New Roman"/>
        </w:rPr>
        <w:t xml:space="preserve"> </w:t>
      </w:r>
    </w:p>
    <w:p w14:paraId="2DAB259E"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Sign up and be on time!</w:t>
      </w:r>
    </w:p>
    <w:p w14:paraId="19CEDEB1"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Don’t miss your shift</w:t>
      </w:r>
    </w:p>
    <w:p w14:paraId="3041D9EF"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Ask if you can’t make any</w:t>
      </w:r>
    </w:p>
    <w:p w14:paraId="6952710D" w14:textId="77777777" w:rsidR="00664CDA" w:rsidRPr="00727D01" w:rsidRDefault="00664CDA" w:rsidP="00664CDA">
      <w:pPr>
        <w:pStyle w:val="ListParagraph"/>
        <w:numPr>
          <w:ilvl w:val="0"/>
          <w:numId w:val="22"/>
        </w:numPr>
        <w:rPr>
          <w:rFonts w:ascii="Times New Roman" w:hAnsi="Times New Roman" w:cs="Times New Roman"/>
        </w:rPr>
      </w:pPr>
      <w:r w:rsidRPr="00727D01">
        <w:rPr>
          <w:rFonts w:ascii="Times New Roman" w:hAnsi="Times New Roman" w:cs="Times New Roman"/>
        </w:rPr>
        <w:t>Rush week</w:t>
      </w:r>
    </w:p>
    <w:p w14:paraId="1AC7E7A7"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Come be rush buddies</w:t>
      </w:r>
    </w:p>
    <w:p w14:paraId="020EA2AD"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Be on time for info night because we need to pair up</w:t>
      </w:r>
    </w:p>
    <w:p w14:paraId="06837263" w14:textId="77777777" w:rsidR="00664CDA" w:rsidRPr="00727D01" w:rsidRDefault="00664CDA" w:rsidP="00664CDA">
      <w:pPr>
        <w:pStyle w:val="ListParagraph"/>
        <w:numPr>
          <w:ilvl w:val="0"/>
          <w:numId w:val="22"/>
        </w:numPr>
        <w:rPr>
          <w:rFonts w:ascii="Times New Roman" w:hAnsi="Times New Roman" w:cs="Times New Roman"/>
        </w:rPr>
      </w:pPr>
      <w:r w:rsidRPr="00727D01">
        <w:rPr>
          <w:rFonts w:ascii="Times New Roman" w:hAnsi="Times New Roman" w:cs="Times New Roman"/>
        </w:rPr>
        <w:t xml:space="preserve">WEAR LETTERS </w:t>
      </w:r>
    </w:p>
    <w:p w14:paraId="7BC7E188" w14:textId="77777777" w:rsidR="00664CDA" w:rsidRPr="00727D01" w:rsidRDefault="00664CDA" w:rsidP="00664CDA">
      <w:pPr>
        <w:pStyle w:val="ListParagraph"/>
        <w:numPr>
          <w:ilvl w:val="0"/>
          <w:numId w:val="22"/>
        </w:numPr>
        <w:rPr>
          <w:rFonts w:ascii="Times New Roman" w:hAnsi="Times New Roman" w:cs="Times New Roman"/>
        </w:rPr>
      </w:pPr>
      <w:r w:rsidRPr="00727D01">
        <w:rPr>
          <w:rFonts w:ascii="Times New Roman" w:hAnsi="Times New Roman" w:cs="Times New Roman"/>
        </w:rPr>
        <w:t xml:space="preserve">Join </w:t>
      </w:r>
      <w:proofErr w:type="spellStart"/>
      <w:r w:rsidRPr="00727D01">
        <w:rPr>
          <w:rFonts w:ascii="Times New Roman" w:hAnsi="Times New Roman" w:cs="Times New Roman"/>
        </w:rPr>
        <w:t>Publicomm</w:t>
      </w:r>
      <w:proofErr w:type="spellEnd"/>
      <w:r w:rsidRPr="00727D01">
        <w:rPr>
          <w:rFonts w:ascii="Times New Roman" w:hAnsi="Times New Roman" w:cs="Times New Roman"/>
        </w:rPr>
        <w:t xml:space="preserve"> by 10.14</w:t>
      </w:r>
    </w:p>
    <w:p w14:paraId="3E241DA1"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Cap at 6</w:t>
      </w:r>
    </w:p>
    <w:p w14:paraId="0A918C06"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Make A boards and lanyards</w:t>
      </w:r>
    </w:p>
    <w:p w14:paraId="0CB57030" w14:textId="77777777" w:rsidR="00664CDA" w:rsidRPr="00727D01" w:rsidRDefault="00664CDA" w:rsidP="00664CDA">
      <w:pPr>
        <w:pStyle w:val="ListParagraph"/>
        <w:numPr>
          <w:ilvl w:val="1"/>
          <w:numId w:val="22"/>
        </w:numPr>
        <w:rPr>
          <w:rFonts w:ascii="Times New Roman" w:hAnsi="Times New Roman" w:cs="Times New Roman"/>
        </w:rPr>
      </w:pPr>
      <w:r w:rsidRPr="00727D01">
        <w:rPr>
          <w:rFonts w:ascii="Times New Roman" w:hAnsi="Times New Roman" w:cs="Times New Roman"/>
        </w:rPr>
        <w:t>Connect with other groups</w:t>
      </w:r>
    </w:p>
    <w:p w14:paraId="1FE2BE1A" w14:textId="38A95CCD" w:rsidR="00163558" w:rsidRPr="00727D01" w:rsidRDefault="00664CDA" w:rsidP="00664CDA">
      <w:pPr>
        <w:pStyle w:val="ListParagraph"/>
        <w:numPr>
          <w:ilvl w:val="0"/>
          <w:numId w:val="22"/>
        </w:numPr>
        <w:rPr>
          <w:rFonts w:ascii="Times New Roman" w:hAnsi="Times New Roman" w:cs="Times New Roman"/>
        </w:rPr>
      </w:pPr>
      <w:r w:rsidRPr="00727D01">
        <w:rPr>
          <w:rFonts w:ascii="Times New Roman" w:hAnsi="Times New Roman" w:cs="Times New Roman"/>
        </w:rPr>
        <w:t>Connect with PKP / API</w:t>
      </w:r>
    </w:p>
    <w:p w14:paraId="58A3A8A9"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ALUMNI SECS: Raymond Mach and Sally Ho</w:t>
      </w:r>
    </w:p>
    <w:p w14:paraId="5F0D9568" w14:textId="77777777" w:rsidR="00664CDA" w:rsidRPr="00727D01" w:rsidRDefault="00664CDA" w:rsidP="00664CDA">
      <w:pPr>
        <w:pStyle w:val="ListParagraph"/>
        <w:numPr>
          <w:ilvl w:val="0"/>
          <w:numId w:val="23"/>
        </w:numPr>
        <w:rPr>
          <w:rFonts w:ascii="Times New Roman" w:hAnsi="Times New Roman" w:cs="Times New Roman"/>
        </w:rPr>
      </w:pPr>
      <w:proofErr w:type="spellStart"/>
      <w:r w:rsidRPr="00727D01">
        <w:rPr>
          <w:rFonts w:ascii="Times New Roman" w:hAnsi="Times New Roman" w:cs="Times New Roman"/>
        </w:rPr>
        <w:t>Boobie</w:t>
      </w:r>
      <w:proofErr w:type="spellEnd"/>
      <w:r w:rsidRPr="00727D01">
        <w:rPr>
          <w:rFonts w:ascii="Times New Roman" w:hAnsi="Times New Roman" w:cs="Times New Roman"/>
        </w:rPr>
        <w:t xml:space="preserve"> </w:t>
      </w:r>
      <w:proofErr w:type="spellStart"/>
      <w:r w:rsidRPr="00727D01">
        <w:rPr>
          <w:rFonts w:ascii="Times New Roman" w:hAnsi="Times New Roman" w:cs="Times New Roman"/>
        </w:rPr>
        <w:t>comm</w:t>
      </w:r>
      <w:proofErr w:type="spellEnd"/>
      <w:r w:rsidRPr="00727D01">
        <w:rPr>
          <w:rFonts w:ascii="Times New Roman" w:hAnsi="Times New Roman" w:cs="Times New Roman"/>
        </w:rPr>
        <w:t xml:space="preserve"> is closed</w:t>
      </w:r>
    </w:p>
    <w:p w14:paraId="2729A60D" w14:textId="77777777" w:rsidR="00664CDA" w:rsidRPr="00727D01" w:rsidRDefault="00664CDA" w:rsidP="00664CDA">
      <w:pPr>
        <w:pStyle w:val="ListParagraph"/>
        <w:numPr>
          <w:ilvl w:val="0"/>
          <w:numId w:val="23"/>
        </w:numPr>
        <w:rPr>
          <w:rFonts w:ascii="Times New Roman" w:hAnsi="Times New Roman" w:cs="Times New Roman"/>
        </w:rPr>
      </w:pPr>
      <w:r w:rsidRPr="00727D01">
        <w:rPr>
          <w:rFonts w:ascii="Times New Roman" w:hAnsi="Times New Roman" w:cs="Times New Roman"/>
        </w:rPr>
        <w:t xml:space="preserve">We are posting alumni video soon </w:t>
      </w:r>
    </w:p>
    <w:p w14:paraId="03D41073" w14:textId="77777777" w:rsidR="00664CDA" w:rsidRPr="00727D01" w:rsidRDefault="00664CDA" w:rsidP="00664CDA">
      <w:pPr>
        <w:pStyle w:val="ListParagraph"/>
        <w:numPr>
          <w:ilvl w:val="0"/>
          <w:numId w:val="23"/>
        </w:numPr>
        <w:rPr>
          <w:rFonts w:ascii="Times New Roman" w:hAnsi="Times New Roman" w:cs="Times New Roman"/>
        </w:rPr>
      </w:pPr>
      <w:r w:rsidRPr="00727D01">
        <w:rPr>
          <w:rFonts w:ascii="Times New Roman" w:hAnsi="Times New Roman" w:cs="Times New Roman"/>
        </w:rPr>
        <w:t>Baking starts next week</w:t>
      </w:r>
    </w:p>
    <w:p w14:paraId="687655F4" w14:textId="61449A99" w:rsidR="00163558" w:rsidRPr="00727D01" w:rsidRDefault="00664CDA" w:rsidP="00664CDA">
      <w:pPr>
        <w:pStyle w:val="ListParagraph"/>
        <w:numPr>
          <w:ilvl w:val="1"/>
          <w:numId w:val="23"/>
        </w:numPr>
        <w:rPr>
          <w:rFonts w:ascii="Times New Roman" w:hAnsi="Times New Roman" w:cs="Times New Roman"/>
        </w:rPr>
      </w:pPr>
      <w:r w:rsidRPr="00727D01">
        <w:rPr>
          <w:rFonts w:ascii="Times New Roman" w:hAnsi="Times New Roman" w:cs="Times New Roman"/>
        </w:rPr>
        <w:t>Alumni please come out!</w:t>
      </w:r>
    </w:p>
    <w:p w14:paraId="1ECC7092"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HISTORIANS: </w:t>
      </w:r>
      <w:proofErr w:type="spellStart"/>
      <w:r w:rsidRPr="00727D01">
        <w:rPr>
          <w:rFonts w:ascii="Times New Roman" w:eastAsia="Times New Roman" w:hAnsi="Times New Roman" w:cs="Times New Roman"/>
        </w:rPr>
        <w:t>Phuc</w:t>
      </w:r>
      <w:proofErr w:type="spellEnd"/>
      <w:r w:rsidRPr="00727D01">
        <w:rPr>
          <w:rFonts w:ascii="Times New Roman" w:eastAsia="Times New Roman" w:hAnsi="Times New Roman" w:cs="Times New Roman"/>
        </w:rPr>
        <w:t xml:space="preserve"> Le and Tony </w:t>
      </w:r>
      <w:proofErr w:type="spellStart"/>
      <w:r w:rsidRPr="00727D01">
        <w:rPr>
          <w:rFonts w:ascii="Times New Roman" w:eastAsia="Times New Roman" w:hAnsi="Times New Roman" w:cs="Times New Roman"/>
        </w:rPr>
        <w:t>Phan</w:t>
      </w:r>
      <w:proofErr w:type="spellEnd"/>
    </w:p>
    <w:p w14:paraId="62D8C68B" w14:textId="309B25F3" w:rsidR="00664CDA" w:rsidRPr="00727D01" w:rsidRDefault="004854F7" w:rsidP="00664CDA">
      <w:pPr>
        <w:pStyle w:val="ListParagraph"/>
        <w:numPr>
          <w:ilvl w:val="0"/>
          <w:numId w:val="10"/>
        </w:numPr>
        <w:rPr>
          <w:rFonts w:ascii="Times New Roman" w:hAnsi="Times New Roman" w:cs="Times New Roman"/>
        </w:rPr>
      </w:pPr>
      <w:r w:rsidRPr="00727D01">
        <w:rPr>
          <w:rFonts w:ascii="Times New Roman" w:hAnsi="Times New Roman" w:cs="Times New Roman"/>
        </w:rPr>
        <w:t>Join M</w:t>
      </w:r>
      <w:r w:rsidR="00664CDA" w:rsidRPr="00727D01">
        <w:rPr>
          <w:rFonts w:ascii="Times New Roman" w:hAnsi="Times New Roman" w:cs="Times New Roman"/>
        </w:rPr>
        <w:t xml:space="preserve">inion comm. </w:t>
      </w:r>
    </w:p>
    <w:p w14:paraId="3145B2F7" w14:textId="77777777" w:rsidR="00664CDA" w:rsidRPr="00727D01" w:rsidRDefault="00664CDA" w:rsidP="00664CDA">
      <w:pPr>
        <w:pStyle w:val="ListParagraph"/>
        <w:numPr>
          <w:ilvl w:val="1"/>
          <w:numId w:val="10"/>
        </w:numPr>
        <w:rPr>
          <w:rFonts w:ascii="Times New Roman" w:hAnsi="Times New Roman" w:cs="Times New Roman"/>
        </w:rPr>
      </w:pPr>
      <w:proofErr w:type="spellStart"/>
      <w:r w:rsidRPr="00727D01">
        <w:rPr>
          <w:rFonts w:ascii="Times New Roman" w:hAnsi="Times New Roman" w:cs="Times New Roman"/>
        </w:rPr>
        <w:t>Histocomm</w:t>
      </w:r>
      <w:proofErr w:type="spellEnd"/>
      <w:r w:rsidRPr="00727D01">
        <w:rPr>
          <w:rFonts w:ascii="Times New Roman" w:hAnsi="Times New Roman" w:cs="Times New Roman"/>
        </w:rPr>
        <w:t xml:space="preserve"> and </w:t>
      </w:r>
      <w:proofErr w:type="spellStart"/>
      <w:r w:rsidRPr="00727D01">
        <w:rPr>
          <w:rFonts w:ascii="Times New Roman" w:hAnsi="Times New Roman" w:cs="Times New Roman"/>
        </w:rPr>
        <w:t>wikicomm</w:t>
      </w:r>
      <w:proofErr w:type="spellEnd"/>
      <w:r w:rsidRPr="00727D01">
        <w:rPr>
          <w:rFonts w:ascii="Times New Roman" w:hAnsi="Times New Roman" w:cs="Times New Roman"/>
        </w:rPr>
        <w:t xml:space="preserve"> combined to make minion </w:t>
      </w:r>
      <w:proofErr w:type="spellStart"/>
      <w:r w:rsidRPr="00727D01">
        <w:rPr>
          <w:rFonts w:ascii="Times New Roman" w:hAnsi="Times New Roman" w:cs="Times New Roman"/>
        </w:rPr>
        <w:t>comm</w:t>
      </w:r>
      <w:proofErr w:type="spellEnd"/>
    </w:p>
    <w:p w14:paraId="59EF79DB" w14:textId="77777777" w:rsidR="00664CDA" w:rsidRPr="00727D01" w:rsidRDefault="00664CDA" w:rsidP="00664CDA">
      <w:pPr>
        <w:pStyle w:val="ListParagraph"/>
        <w:numPr>
          <w:ilvl w:val="1"/>
          <w:numId w:val="10"/>
        </w:numPr>
        <w:rPr>
          <w:rFonts w:ascii="Times New Roman" w:hAnsi="Times New Roman" w:cs="Times New Roman"/>
        </w:rPr>
      </w:pPr>
      <w:r w:rsidRPr="00727D01">
        <w:rPr>
          <w:rFonts w:ascii="Times New Roman" w:hAnsi="Times New Roman" w:cs="Times New Roman"/>
        </w:rPr>
        <w:t>Must sign up in person</w:t>
      </w:r>
    </w:p>
    <w:p w14:paraId="5322B560" w14:textId="77777777" w:rsidR="00664CDA" w:rsidRPr="00727D01" w:rsidRDefault="00664CDA" w:rsidP="00664CDA">
      <w:pPr>
        <w:pStyle w:val="ListParagraph"/>
        <w:numPr>
          <w:ilvl w:val="1"/>
          <w:numId w:val="10"/>
        </w:numPr>
        <w:rPr>
          <w:rFonts w:ascii="Times New Roman" w:hAnsi="Times New Roman" w:cs="Times New Roman"/>
        </w:rPr>
      </w:pPr>
      <w:r w:rsidRPr="00727D01">
        <w:rPr>
          <w:rFonts w:ascii="Times New Roman" w:hAnsi="Times New Roman" w:cs="Times New Roman"/>
        </w:rPr>
        <w:t xml:space="preserve">7 spots open </w:t>
      </w:r>
    </w:p>
    <w:p w14:paraId="24075F57" w14:textId="075919D1" w:rsidR="00163558" w:rsidRPr="00727D01" w:rsidRDefault="00664CDA" w:rsidP="00664CDA">
      <w:pPr>
        <w:pStyle w:val="ListParagraph"/>
        <w:numPr>
          <w:ilvl w:val="0"/>
          <w:numId w:val="10"/>
        </w:numPr>
        <w:rPr>
          <w:rFonts w:ascii="Times New Roman" w:hAnsi="Times New Roman" w:cs="Times New Roman"/>
        </w:rPr>
      </w:pPr>
      <w:r w:rsidRPr="00727D01">
        <w:rPr>
          <w:rFonts w:ascii="Times New Roman" w:hAnsi="Times New Roman" w:cs="Times New Roman"/>
        </w:rPr>
        <w:t xml:space="preserve">Send pictures through </w:t>
      </w:r>
      <w:proofErr w:type="spellStart"/>
      <w:r w:rsidRPr="00727D01">
        <w:rPr>
          <w:rFonts w:ascii="Times New Roman" w:hAnsi="Times New Roman" w:cs="Times New Roman"/>
        </w:rPr>
        <w:t>dropbox</w:t>
      </w:r>
      <w:proofErr w:type="spellEnd"/>
      <w:r w:rsidRPr="00727D01">
        <w:rPr>
          <w:rFonts w:ascii="Times New Roman" w:hAnsi="Times New Roman" w:cs="Times New Roman"/>
        </w:rPr>
        <w:t xml:space="preserve">, email, </w:t>
      </w:r>
      <w:proofErr w:type="spellStart"/>
      <w:r w:rsidRPr="00727D01">
        <w:rPr>
          <w:rFonts w:ascii="Times New Roman" w:hAnsi="Times New Roman" w:cs="Times New Roman"/>
        </w:rPr>
        <w:t>usb</w:t>
      </w:r>
      <w:proofErr w:type="spellEnd"/>
      <w:r w:rsidR="00163558" w:rsidRPr="00727D01">
        <w:rPr>
          <w:rFonts w:ascii="Times New Roman" w:eastAsia="Times New Roman" w:hAnsi="Times New Roman" w:cs="Times New Roman"/>
        </w:rPr>
        <w:t xml:space="preserve">. </w:t>
      </w:r>
    </w:p>
    <w:p w14:paraId="49E15F53"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p>
    <w:p w14:paraId="6612E15F"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 xml:space="preserve">SAAs: Jonathan Su, Justin </w:t>
      </w:r>
      <w:proofErr w:type="spellStart"/>
      <w:r w:rsidRPr="00727D01">
        <w:rPr>
          <w:rFonts w:ascii="Times New Roman" w:eastAsia="Times New Roman" w:hAnsi="Times New Roman" w:cs="Times New Roman"/>
        </w:rPr>
        <w:t>Ahn</w:t>
      </w:r>
      <w:proofErr w:type="spellEnd"/>
      <w:r w:rsidRPr="00727D01">
        <w:rPr>
          <w:rFonts w:ascii="Times New Roman" w:eastAsia="Times New Roman" w:hAnsi="Times New Roman" w:cs="Times New Roman"/>
        </w:rPr>
        <w:t>, Katherine Lau</w:t>
      </w:r>
    </w:p>
    <w:p w14:paraId="49AECB85" w14:textId="77777777" w:rsidR="00664CDA" w:rsidRPr="00727D01" w:rsidRDefault="00664CDA">
      <w:pPr>
        <w:pBdr>
          <w:top w:val="nil"/>
          <w:left w:val="nil"/>
          <w:bottom w:val="nil"/>
          <w:right w:val="nil"/>
          <w:between w:val="nil"/>
          <w:bar w:val="nil"/>
        </w:pBdr>
        <w:rPr>
          <w:rFonts w:ascii="Times New Roman" w:eastAsia="Times New Roman" w:hAnsi="Times New Roman" w:cs="Times New Roman"/>
        </w:rPr>
      </w:pPr>
    </w:p>
    <w:p w14:paraId="51C28C8D" w14:textId="2F96D1E5" w:rsidR="00664CDA" w:rsidRPr="00727D01" w:rsidRDefault="00664CDA">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Announcements</w:t>
      </w:r>
    </w:p>
    <w:p w14:paraId="7A4CB49A" w14:textId="77777777" w:rsidR="00664CDA" w:rsidRPr="00727D01" w:rsidRDefault="00664CDA" w:rsidP="00664CDA">
      <w:pPr>
        <w:pStyle w:val="ListParagraph"/>
        <w:numPr>
          <w:ilvl w:val="0"/>
          <w:numId w:val="11"/>
        </w:numPr>
        <w:rPr>
          <w:rFonts w:ascii="Times New Roman" w:hAnsi="Times New Roman" w:cs="Times New Roman"/>
        </w:rPr>
      </w:pPr>
      <w:r w:rsidRPr="00727D01">
        <w:rPr>
          <w:rFonts w:ascii="Times New Roman" w:hAnsi="Times New Roman" w:cs="Times New Roman"/>
        </w:rPr>
        <w:t>Constitution Results</w:t>
      </w:r>
    </w:p>
    <w:p w14:paraId="6BB96B1C" w14:textId="68D6F917" w:rsidR="00664CDA" w:rsidRPr="00727D01" w:rsidRDefault="00A10A76" w:rsidP="00664CDA">
      <w:pPr>
        <w:pStyle w:val="ListParagraph"/>
        <w:numPr>
          <w:ilvl w:val="1"/>
          <w:numId w:val="11"/>
        </w:numPr>
        <w:rPr>
          <w:rFonts w:ascii="Times New Roman" w:hAnsi="Times New Roman" w:cs="Times New Roman"/>
        </w:rPr>
      </w:pPr>
      <w:r w:rsidRPr="00727D01">
        <w:rPr>
          <w:rFonts w:ascii="Times New Roman" w:hAnsi="Times New Roman" w:cs="Times New Roman"/>
        </w:rPr>
        <w:t>I</w:t>
      </w:r>
      <w:r w:rsidR="00664CDA" w:rsidRPr="00727D01">
        <w:rPr>
          <w:rFonts w:ascii="Times New Roman" w:hAnsi="Times New Roman" w:cs="Times New Roman"/>
        </w:rPr>
        <w:t>nterpretation 1 – 38 votes</w:t>
      </w:r>
    </w:p>
    <w:p w14:paraId="434EF20E"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Interpretation 2 – 12 votes</w:t>
      </w:r>
    </w:p>
    <w:p w14:paraId="46A8D7AE"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Leave constitution the same – 8 votes</w:t>
      </w:r>
    </w:p>
    <w:p w14:paraId="56670AD2"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33 votes proceed with advisor amendment (supporting interpretation 1)</w:t>
      </w:r>
    </w:p>
    <w:p w14:paraId="4A17079C"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8 proceed an amendment supporting interpretation 2</w:t>
      </w:r>
    </w:p>
    <w:p w14:paraId="708BC608"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 xml:space="preserve">2 </w:t>
      </w:r>
      <w:proofErr w:type="spellStart"/>
      <w:r w:rsidRPr="00727D01">
        <w:rPr>
          <w:rFonts w:ascii="Times New Roman" w:hAnsi="Times New Roman" w:cs="Times New Roman"/>
        </w:rPr>
        <w:t>weeks time</w:t>
      </w:r>
      <w:proofErr w:type="spellEnd"/>
      <w:r w:rsidRPr="00727D01">
        <w:rPr>
          <w:rFonts w:ascii="Times New Roman" w:hAnsi="Times New Roman" w:cs="Times New Roman"/>
        </w:rPr>
        <w:t xml:space="preserve"> – voting on advisor amendment due to majority</w:t>
      </w:r>
    </w:p>
    <w:p w14:paraId="3D39235B" w14:textId="77777777" w:rsidR="00664CDA" w:rsidRPr="00727D01" w:rsidRDefault="00664CDA" w:rsidP="00664CDA">
      <w:pPr>
        <w:pStyle w:val="ListParagraph"/>
        <w:numPr>
          <w:ilvl w:val="1"/>
          <w:numId w:val="11"/>
        </w:numPr>
        <w:rPr>
          <w:rFonts w:ascii="Times New Roman" w:hAnsi="Times New Roman" w:cs="Times New Roman"/>
        </w:rPr>
      </w:pPr>
      <w:r w:rsidRPr="00727D01">
        <w:rPr>
          <w:rFonts w:ascii="Times New Roman" w:hAnsi="Times New Roman" w:cs="Times New Roman"/>
        </w:rPr>
        <w:t>If you want to push for another amendment – write one</w:t>
      </w:r>
    </w:p>
    <w:p w14:paraId="540E3D0A" w14:textId="4B186352" w:rsidR="00664CDA" w:rsidRPr="00727D01" w:rsidRDefault="00A10A76" w:rsidP="00664CDA">
      <w:pPr>
        <w:pStyle w:val="ListParagraph"/>
        <w:numPr>
          <w:ilvl w:val="0"/>
          <w:numId w:val="11"/>
        </w:numPr>
        <w:rPr>
          <w:rFonts w:ascii="Times New Roman" w:hAnsi="Times New Roman" w:cs="Times New Roman"/>
        </w:rPr>
      </w:pPr>
      <w:r w:rsidRPr="00727D01">
        <w:rPr>
          <w:rFonts w:ascii="Times New Roman" w:hAnsi="Times New Roman" w:cs="Times New Roman"/>
        </w:rPr>
        <w:t xml:space="preserve">Sherry Chen – find her and </w:t>
      </w:r>
      <w:proofErr w:type="spellStart"/>
      <w:r w:rsidRPr="00727D01">
        <w:rPr>
          <w:rFonts w:ascii="Times New Roman" w:hAnsi="Times New Roman" w:cs="Times New Roman"/>
        </w:rPr>
        <w:t>Swegin</w:t>
      </w:r>
      <w:proofErr w:type="spellEnd"/>
      <w:r w:rsidRPr="00727D01">
        <w:rPr>
          <w:rFonts w:ascii="Times New Roman" w:hAnsi="Times New Roman" w:cs="Times New Roman"/>
        </w:rPr>
        <w:t xml:space="preserve"> to sign up for </w:t>
      </w:r>
      <w:proofErr w:type="spellStart"/>
      <w:r w:rsidRPr="00727D01">
        <w:rPr>
          <w:rFonts w:ascii="Times New Roman" w:hAnsi="Times New Roman" w:cs="Times New Roman"/>
        </w:rPr>
        <w:t>Se</w:t>
      </w:r>
      <w:r w:rsidR="00664CDA" w:rsidRPr="00727D01">
        <w:rPr>
          <w:rFonts w:ascii="Times New Roman" w:hAnsi="Times New Roman" w:cs="Times New Roman"/>
        </w:rPr>
        <w:t>rvicecomm</w:t>
      </w:r>
      <w:proofErr w:type="spellEnd"/>
    </w:p>
    <w:p w14:paraId="41488073" w14:textId="52E48B97" w:rsidR="00664CDA" w:rsidRPr="00727D01" w:rsidRDefault="00664CDA" w:rsidP="00664CDA">
      <w:pPr>
        <w:pStyle w:val="ListParagraph"/>
        <w:numPr>
          <w:ilvl w:val="0"/>
          <w:numId w:val="11"/>
        </w:numPr>
        <w:rPr>
          <w:rFonts w:ascii="Times New Roman" w:hAnsi="Times New Roman" w:cs="Times New Roman"/>
        </w:rPr>
      </w:pPr>
      <w:proofErr w:type="spellStart"/>
      <w:r w:rsidRPr="00727D01">
        <w:rPr>
          <w:rFonts w:ascii="Times New Roman" w:hAnsi="Times New Roman" w:cs="Times New Roman"/>
        </w:rPr>
        <w:t>Cassy</w:t>
      </w:r>
      <w:proofErr w:type="spellEnd"/>
      <w:r w:rsidRPr="00727D01">
        <w:rPr>
          <w:rFonts w:ascii="Times New Roman" w:hAnsi="Times New Roman" w:cs="Times New Roman"/>
        </w:rPr>
        <w:t xml:space="preserve"> Yee – last term chapter t-shirt pay for it</w:t>
      </w:r>
    </w:p>
    <w:p w14:paraId="15749120" w14:textId="035C1CAA" w:rsidR="00664CDA" w:rsidRPr="00727D01" w:rsidRDefault="00A10A76" w:rsidP="00664CDA">
      <w:pPr>
        <w:pStyle w:val="ListParagraph"/>
        <w:numPr>
          <w:ilvl w:val="0"/>
          <w:numId w:val="11"/>
        </w:numPr>
        <w:rPr>
          <w:rFonts w:ascii="Times New Roman" w:hAnsi="Times New Roman" w:cs="Times New Roman"/>
        </w:rPr>
      </w:pPr>
      <w:r w:rsidRPr="00727D01">
        <w:rPr>
          <w:rFonts w:ascii="Times New Roman" w:hAnsi="Times New Roman" w:cs="Times New Roman"/>
        </w:rPr>
        <w:t xml:space="preserve">Anna </w:t>
      </w:r>
      <w:proofErr w:type="spellStart"/>
      <w:r w:rsidRPr="00727D01">
        <w:rPr>
          <w:rFonts w:ascii="Times New Roman" w:hAnsi="Times New Roman" w:cs="Times New Roman"/>
        </w:rPr>
        <w:t>Co</w:t>
      </w:r>
      <w:r w:rsidR="00664CDA" w:rsidRPr="00727D01">
        <w:rPr>
          <w:rFonts w:ascii="Times New Roman" w:hAnsi="Times New Roman" w:cs="Times New Roman"/>
        </w:rPr>
        <w:t>mande</w:t>
      </w:r>
      <w:proofErr w:type="spellEnd"/>
      <w:r w:rsidR="00664CDA" w:rsidRPr="00727D01">
        <w:rPr>
          <w:rFonts w:ascii="Times New Roman" w:hAnsi="Times New Roman" w:cs="Times New Roman"/>
        </w:rPr>
        <w:t>– if pay blacklist today and it’s not taken off the list – contact finance</w:t>
      </w:r>
    </w:p>
    <w:p w14:paraId="33F027D5" w14:textId="60C4F1F9" w:rsidR="00664CDA" w:rsidRPr="00727D01" w:rsidRDefault="00664CDA" w:rsidP="00664CDA">
      <w:pPr>
        <w:pStyle w:val="ListParagraph"/>
        <w:numPr>
          <w:ilvl w:val="0"/>
          <w:numId w:val="11"/>
        </w:numPr>
        <w:rPr>
          <w:rFonts w:ascii="Times New Roman" w:hAnsi="Times New Roman" w:cs="Times New Roman"/>
        </w:rPr>
      </w:pPr>
      <w:r w:rsidRPr="00727D01">
        <w:rPr>
          <w:rFonts w:ascii="Times New Roman" w:hAnsi="Times New Roman" w:cs="Times New Roman"/>
        </w:rPr>
        <w:t xml:space="preserve">Aaron Manley – fall fellowship t-shirts – 2 weeks to get them $5 or else </w:t>
      </w:r>
      <w:r w:rsidR="00250B09" w:rsidRPr="00727D01">
        <w:rPr>
          <w:rFonts w:ascii="Times New Roman" w:hAnsi="Times New Roman" w:cs="Times New Roman"/>
        </w:rPr>
        <w:t xml:space="preserve">they’re </w:t>
      </w:r>
      <w:r w:rsidRPr="00727D01">
        <w:rPr>
          <w:rFonts w:ascii="Times New Roman" w:hAnsi="Times New Roman" w:cs="Times New Roman"/>
        </w:rPr>
        <w:t>going to FVP free box</w:t>
      </w:r>
    </w:p>
    <w:p w14:paraId="68615865" w14:textId="293BC001" w:rsidR="00163558" w:rsidRPr="00727D01" w:rsidRDefault="00A10A76" w:rsidP="0052646E">
      <w:pPr>
        <w:pStyle w:val="ListParagraph"/>
        <w:numPr>
          <w:ilvl w:val="0"/>
          <w:numId w:val="11"/>
        </w:numPr>
        <w:rPr>
          <w:rFonts w:ascii="Times New Roman" w:hAnsi="Times New Roman" w:cs="Times New Roman"/>
        </w:rPr>
      </w:pPr>
      <w:r w:rsidRPr="00727D01">
        <w:rPr>
          <w:rFonts w:ascii="Times New Roman" w:hAnsi="Times New Roman" w:cs="Times New Roman"/>
        </w:rPr>
        <w:t xml:space="preserve">Cody Harper – SNR at </w:t>
      </w:r>
      <w:proofErr w:type="spellStart"/>
      <w:r w:rsidRPr="00727D01">
        <w:rPr>
          <w:rFonts w:ascii="Times New Roman" w:hAnsi="Times New Roman" w:cs="Times New Roman"/>
        </w:rPr>
        <w:t>Q</w:t>
      </w:r>
      <w:r w:rsidR="00664CDA" w:rsidRPr="00727D01">
        <w:rPr>
          <w:rFonts w:ascii="Times New Roman" w:hAnsi="Times New Roman" w:cs="Times New Roman"/>
        </w:rPr>
        <w:t>uickly’s</w:t>
      </w:r>
      <w:proofErr w:type="spellEnd"/>
      <w:r w:rsidR="00664CDA" w:rsidRPr="00727D01">
        <w:rPr>
          <w:rFonts w:ascii="Times New Roman" w:hAnsi="Times New Roman" w:cs="Times New Roman"/>
        </w:rPr>
        <w:t xml:space="preserve"> </w:t>
      </w:r>
    </w:p>
    <w:p w14:paraId="79890815"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New Business</w:t>
      </w:r>
    </w:p>
    <w:p w14:paraId="5C7864D5" w14:textId="77777777" w:rsidR="00664CDA" w:rsidRPr="00727D01" w:rsidRDefault="00664CDA">
      <w:pPr>
        <w:pBdr>
          <w:top w:val="nil"/>
          <w:left w:val="nil"/>
          <w:bottom w:val="nil"/>
          <w:right w:val="nil"/>
          <w:between w:val="nil"/>
          <w:bar w:val="nil"/>
        </w:pBdr>
        <w:rPr>
          <w:rFonts w:ascii="Times New Roman" w:eastAsia="Times New Roman" w:hAnsi="Times New Roman" w:cs="Times New Roman"/>
        </w:rPr>
      </w:pPr>
    </w:p>
    <w:p w14:paraId="36A6EBA0" w14:textId="77777777" w:rsidR="00664CDA" w:rsidRPr="00727D01" w:rsidRDefault="00664CDA" w:rsidP="00664CDA">
      <w:pPr>
        <w:rPr>
          <w:rFonts w:ascii="Times New Roman" w:hAnsi="Times New Roman" w:cs="Times New Roman"/>
        </w:rPr>
      </w:pPr>
      <w:r w:rsidRPr="00727D01">
        <w:rPr>
          <w:rFonts w:ascii="Times New Roman" w:hAnsi="Times New Roman" w:cs="Times New Roman"/>
        </w:rPr>
        <w:t>Motion: moved by Aaron Manley to move to committee as a whole</w:t>
      </w:r>
    </w:p>
    <w:p w14:paraId="3A4CEFDC" w14:textId="404BE16A" w:rsidR="00664CDA" w:rsidRPr="00727D01" w:rsidRDefault="00664CDA" w:rsidP="00664CDA">
      <w:pPr>
        <w:ind w:firstLine="720"/>
        <w:rPr>
          <w:rFonts w:ascii="Times New Roman" w:hAnsi="Times New Roman" w:cs="Times New Roman"/>
        </w:rPr>
      </w:pPr>
      <w:r w:rsidRPr="00727D01">
        <w:rPr>
          <w:rFonts w:ascii="Times New Roman" w:hAnsi="Times New Roman" w:cs="Times New Roman"/>
        </w:rPr>
        <w:t>Motion carried</w:t>
      </w:r>
    </w:p>
    <w:p w14:paraId="7441ACB8" w14:textId="77777777" w:rsidR="00A10A76" w:rsidRPr="00727D01" w:rsidRDefault="00A10A76" w:rsidP="00664CDA">
      <w:pPr>
        <w:ind w:firstLine="720"/>
        <w:rPr>
          <w:rFonts w:ascii="Times New Roman" w:hAnsi="Times New Roman" w:cs="Times New Roman"/>
        </w:rPr>
      </w:pPr>
    </w:p>
    <w:p w14:paraId="3609CE23" w14:textId="77777777" w:rsidR="00664CDA" w:rsidRPr="00727D01" w:rsidRDefault="00664CDA" w:rsidP="00664CDA">
      <w:pPr>
        <w:rPr>
          <w:rFonts w:ascii="Times New Roman" w:hAnsi="Times New Roman" w:cs="Times New Roman"/>
        </w:rPr>
      </w:pPr>
      <w:r w:rsidRPr="00727D01">
        <w:rPr>
          <w:rFonts w:ascii="Times New Roman" w:hAnsi="Times New Roman" w:cs="Times New Roman"/>
        </w:rPr>
        <w:t>Motion: moved by Aaron Manley to postpone voting for national delegates to next week so more people can step up as current nominees are unsure of themselves</w:t>
      </w:r>
    </w:p>
    <w:p w14:paraId="349A8EE2" w14:textId="790E3D4B" w:rsidR="00664CDA" w:rsidRPr="00727D01" w:rsidRDefault="00664CDA" w:rsidP="00664CDA">
      <w:pPr>
        <w:ind w:firstLine="720"/>
        <w:rPr>
          <w:rFonts w:ascii="Times New Roman" w:hAnsi="Times New Roman" w:cs="Times New Roman"/>
        </w:rPr>
      </w:pPr>
      <w:r w:rsidRPr="00727D01">
        <w:rPr>
          <w:rFonts w:ascii="Times New Roman" w:hAnsi="Times New Roman" w:cs="Times New Roman"/>
        </w:rPr>
        <w:t>Motion carried</w:t>
      </w:r>
    </w:p>
    <w:p w14:paraId="168BFE31" w14:textId="77777777" w:rsidR="00A10A76" w:rsidRPr="00727D01" w:rsidRDefault="00A10A76" w:rsidP="00664CDA">
      <w:pPr>
        <w:ind w:firstLine="720"/>
        <w:rPr>
          <w:rFonts w:ascii="Times New Roman" w:hAnsi="Times New Roman" w:cs="Times New Roman"/>
        </w:rPr>
      </w:pPr>
    </w:p>
    <w:p w14:paraId="7174CC73" w14:textId="77777777" w:rsidR="00664CDA" w:rsidRPr="00727D01" w:rsidRDefault="00664CDA" w:rsidP="00664CDA">
      <w:pPr>
        <w:rPr>
          <w:rFonts w:ascii="Times New Roman" w:hAnsi="Times New Roman" w:cs="Times New Roman"/>
        </w:rPr>
      </w:pPr>
      <w:r w:rsidRPr="00727D01">
        <w:rPr>
          <w:rFonts w:ascii="Times New Roman" w:hAnsi="Times New Roman" w:cs="Times New Roman"/>
        </w:rPr>
        <w:t>Motion: moved by Aaron Manley to reopen national delegate nominations to close on Saturday 11:59pm</w:t>
      </w:r>
    </w:p>
    <w:p w14:paraId="28684447" w14:textId="28D4464C" w:rsidR="00664CDA" w:rsidRPr="00727D01" w:rsidRDefault="00664CDA" w:rsidP="00664CDA">
      <w:pPr>
        <w:ind w:firstLine="720"/>
        <w:rPr>
          <w:rFonts w:ascii="Times New Roman" w:hAnsi="Times New Roman" w:cs="Times New Roman"/>
        </w:rPr>
      </w:pPr>
      <w:r w:rsidRPr="00727D01">
        <w:rPr>
          <w:rFonts w:ascii="Times New Roman" w:hAnsi="Times New Roman" w:cs="Times New Roman"/>
        </w:rPr>
        <w:t>Motion carried</w:t>
      </w:r>
    </w:p>
    <w:p w14:paraId="13A34E48" w14:textId="77777777" w:rsidR="00A10A76" w:rsidRPr="00727D01" w:rsidRDefault="00A10A76" w:rsidP="00664CDA">
      <w:pPr>
        <w:ind w:firstLine="720"/>
        <w:rPr>
          <w:rFonts w:ascii="Times New Roman" w:hAnsi="Times New Roman" w:cs="Times New Roman"/>
        </w:rPr>
      </w:pPr>
    </w:p>
    <w:p w14:paraId="7AFEE7A2" w14:textId="1D75C1F4" w:rsidR="00A10A76" w:rsidRPr="00727D01" w:rsidRDefault="00664CDA" w:rsidP="00664CDA">
      <w:pPr>
        <w:rPr>
          <w:rFonts w:ascii="Times New Roman" w:hAnsi="Times New Roman" w:cs="Times New Roman"/>
        </w:rPr>
      </w:pPr>
      <w:r w:rsidRPr="00727D01">
        <w:rPr>
          <w:rFonts w:ascii="Times New Roman" w:hAnsi="Times New Roman" w:cs="Times New Roman"/>
        </w:rPr>
        <w:t xml:space="preserve">Motion: moved by Cory </w:t>
      </w:r>
      <w:proofErr w:type="spellStart"/>
      <w:r w:rsidRPr="00727D01">
        <w:rPr>
          <w:rFonts w:ascii="Times New Roman" w:hAnsi="Times New Roman" w:cs="Times New Roman"/>
        </w:rPr>
        <w:t>Bullis</w:t>
      </w:r>
      <w:proofErr w:type="spellEnd"/>
      <w:r w:rsidRPr="00727D01">
        <w:rPr>
          <w:rFonts w:ascii="Times New Roman" w:hAnsi="Times New Roman" w:cs="Times New Roman"/>
        </w:rPr>
        <w:t xml:space="preserve"> to vote on active and pledge </w:t>
      </w:r>
      <w:proofErr w:type="spellStart"/>
      <w:r w:rsidRPr="00727D01">
        <w:rPr>
          <w:rFonts w:ascii="Times New Roman" w:hAnsi="Times New Roman" w:cs="Times New Roman"/>
        </w:rPr>
        <w:t>reqs</w:t>
      </w:r>
      <w:proofErr w:type="spellEnd"/>
      <w:r w:rsidRPr="00727D01">
        <w:rPr>
          <w:rFonts w:ascii="Times New Roman" w:hAnsi="Times New Roman" w:cs="Times New Roman"/>
        </w:rPr>
        <w:t xml:space="preserve"> with a limit to 7 min discussion for each one.</w:t>
      </w:r>
      <w:r w:rsidR="00A10A76" w:rsidRPr="00727D01">
        <w:rPr>
          <w:rFonts w:ascii="Times New Roman" w:hAnsi="Times New Roman" w:cs="Times New Roman"/>
        </w:rPr>
        <w:br/>
      </w:r>
      <w:r w:rsidR="00A10A76" w:rsidRPr="00727D01">
        <w:rPr>
          <w:rFonts w:ascii="Times New Roman" w:hAnsi="Times New Roman" w:cs="Times New Roman"/>
        </w:rPr>
        <w:tab/>
        <w:t>Motion carried</w:t>
      </w:r>
    </w:p>
    <w:p w14:paraId="2EC05981" w14:textId="77777777" w:rsidR="00664CDA" w:rsidRPr="00727D01" w:rsidRDefault="00664CDA" w:rsidP="00664CDA">
      <w:pPr>
        <w:rPr>
          <w:rFonts w:ascii="Times New Roman" w:hAnsi="Times New Roman" w:cs="Times New Roman"/>
        </w:rPr>
      </w:pPr>
    </w:p>
    <w:p w14:paraId="5B985033" w14:textId="7460ABF3" w:rsidR="00664CDA" w:rsidRPr="00727D01" w:rsidRDefault="00E56028" w:rsidP="00664CDA">
      <w:pPr>
        <w:rPr>
          <w:rFonts w:ascii="Times New Roman" w:hAnsi="Times New Roman" w:cs="Times New Roman"/>
        </w:rPr>
      </w:pPr>
      <w:r w:rsidRPr="00727D01">
        <w:rPr>
          <w:rFonts w:ascii="Times New Roman" w:hAnsi="Times New Roman" w:cs="Times New Roman"/>
        </w:rPr>
        <w:t>Pledge R</w:t>
      </w:r>
      <w:r w:rsidR="00664CDA" w:rsidRPr="00727D01">
        <w:rPr>
          <w:rFonts w:ascii="Times New Roman" w:hAnsi="Times New Roman" w:cs="Times New Roman"/>
        </w:rPr>
        <w:t>eq</w:t>
      </w:r>
      <w:r w:rsidRPr="00727D01">
        <w:rPr>
          <w:rFonts w:ascii="Times New Roman" w:hAnsi="Times New Roman" w:cs="Times New Roman"/>
        </w:rPr>
        <w:t>uirement</w:t>
      </w:r>
      <w:r w:rsidR="00664CDA" w:rsidRPr="00727D01">
        <w:rPr>
          <w:rFonts w:ascii="Times New Roman" w:hAnsi="Times New Roman" w:cs="Times New Roman"/>
        </w:rPr>
        <w:t>s</w:t>
      </w:r>
    </w:p>
    <w:p w14:paraId="7D499F26" w14:textId="77777777" w:rsidR="00664CDA" w:rsidRPr="00727D01" w:rsidRDefault="00664CDA" w:rsidP="00664CDA">
      <w:pPr>
        <w:pStyle w:val="ListParagraph"/>
        <w:numPr>
          <w:ilvl w:val="0"/>
          <w:numId w:val="26"/>
        </w:numPr>
        <w:rPr>
          <w:rFonts w:ascii="Times New Roman" w:hAnsi="Times New Roman" w:cs="Times New Roman"/>
        </w:rPr>
      </w:pPr>
      <w:r w:rsidRPr="00727D01">
        <w:rPr>
          <w:rFonts w:ascii="Times New Roman" w:hAnsi="Times New Roman" w:cs="Times New Roman"/>
        </w:rPr>
        <w:t>Change catering/concession fundraising event to service fundraiser to remove restrictions</w:t>
      </w:r>
    </w:p>
    <w:p w14:paraId="0C6B60DB" w14:textId="218A2CBF" w:rsidR="00664CDA" w:rsidRPr="00727D01" w:rsidRDefault="00E56028" w:rsidP="00664CDA">
      <w:pPr>
        <w:pStyle w:val="ListParagraph"/>
        <w:numPr>
          <w:ilvl w:val="0"/>
          <w:numId w:val="26"/>
        </w:numPr>
        <w:rPr>
          <w:rFonts w:ascii="Times New Roman" w:hAnsi="Times New Roman" w:cs="Times New Roman"/>
        </w:rPr>
      </w:pPr>
      <w:r w:rsidRPr="00727D01">
        <w:rPr>
          <w:rFonts w:ascii="Times New Roman" w:hAnsi="Times New Roman" w:cs="Times New Roman"/>
        </w:rPr>
        <w:t xml:space="preserve">Motion: Moved by Jennie </w:t>
      </w:r>
      <w:proofErr w:type="spellStart"/>
      <w:r w:rsidRPr="00727D01">
        <w:rPr>
          <w:rFonts w:ascii="Times New Roman" w:hAnsi="Times New Roman" w:cs="Times New Roman"/>
        </w:rPr>
        <w:t>Yau</w:t>
      </w:r>
      <w:proofErr w:type="spellEnd"/>
      <w:r w:rsidR="001447E5" w:rsidRPr="00727D01">
        <w:rPr>
          <w:rFonts w:ascii="Times New Roman" w:hAnsi="Times New Roman" w:cs="Times New Roman"/>
        </w:rPr>
        <w:t xml:space="preserve"> to amend the pledge.</w:t>
      </w:r>
      <w:r w:rsidR="00664CDA" w:rsidRPr="00727D01">
        <w:rPr>
          <w:rFonts w:ascii="Times New Roman" w:hAnsi="Times New Roman" w:cs="Times New Roman"/>
        </w:rPr>
        <w:t xml:space="preserve">.. motion </w:t>
      </w:r>
      <w:proofErr w:type="spellStart"/>
      <w:r w:rsidR="00664CDA" w:rsidRPr="00727D01">
        <w:rPr>
          <w:rFonts w:ascii="Times New Roman" w:hAnsi="Times New Roman" w:cs="Times New Roman"/>
        </w:rPr>
        <w:t>striked</w:t>
      </w:r>
      <w:proofErr w:type="spellEnd"/>
    </w:p>
    <w:p w14:paraId="5838B7A7" w14:textId="4CE36E8F" w:rsidR="001447E5" w:rsidRPr="00727D01" w:rsidRDefault="001447E5" w:rsidP="001447E5">
      <w:pPr>
        <w:pStyle w:val="ListParagraph"/>
        <w:numPr>
          <w:ilvl w:val="0"/>
          <w:numId w:val="26"/>
        </w:numPr>
        <w:rPr>
          <w:rFonts w:ascii="Times New Roman" w:hAnsi="Times New Roman" w:cs="Times New Roman"/>
        </w:rPr>
      </w:pPr>
      <w:r w:rsidRPr="00727D01">
        <w:rPr>
          <w:rFonts w:ascii="Times New Roman" w:hAnsi="Times New Roman" w:cs="Times New Roman"/>
        </w:rPr>
        <w:t xml:space="preserve">Motion: moved by </w:t>
      </w:r>
      <w:r w:rsidR="00664CDA" w:rsidRPr="00727D01">
        <w:rPr>
          <w:rFonts w:ascii="Times New Roman" w:hAnsi="Times New Roman" w:cs="Times New Roman"/>
        </w:rPr>
        <w:t>Sherry</w:t>
      </w:r>
      <w:r w:rsidRPr="00727D01">
        <w:rPr>
          <w:rFonts w:ascii="Times New Roman" w:hAnsi="Times New Roman" w:cs="Times New Roman"/>
        </w:rPr>
        <w:t xml:space="preserve"> Chen </w:t>
      </w:r>
      <w:r w:rsidR="00664CDA" w:rsidRPr="00727D01">
        <w:rPr>
          <w:rFonts w:ascii="Times New Roman" w:hAnsi="Times New Roman" w:cs="Times New Roman"/>
        </w:rPr>
        <w:t>to vote</w:t>
      </w:r>
      <w:r w:rsidRPr="00727D01">
        <w:rPr>
          <w:rFonts w:ascii="Times New Roman" w:hAnsi="Times New Roman" w:cs="Times New Roman"/>
        </w:rPr>
        <w:t xml:space="preserve"> in F2K</w:t>
      </w:r>
      <w:r w:rsidR="00664CDA" w:rsidRPr="00727D01">
        <w:rPr>
          <w:rFonts w:ascii="Times New Roman" w:hAnsi="Times New Roman" w:cs="Times New Roman"/>
        </w:rPr>
        <w:t>12</w:t>
      </w:r>
      <w:r w:rsidRPr="00727D01">
        <w:rPr>
          <w:rFonts w:ascii="Times New Roman" w:hAnsi="Times New Roman" w:cs="Times New Roman"/>
        </w:rPr>
        <w:t xml:space="preserve"> pledge</w:t>
      </w:r>
      <w:r w:rsidR="00664CDA" w:rsidRPr="00727D01">
        <w:rPr>
          <w:rFonts w:ascii="Times New Roman" w:hAnsi="Times New Roman" w:cs="Times New Roman"/>
        </w:rPr>
        <w:t xml:space="preserve"> req</w:t>
      </w:r>
      <w:r w:rsidR="00E56028" w:rsidRPr="00727D01">
        <w:rPr>
          <w:rFonts w:ascii="Times New Roman" w:hAnsi="Times New Roman" w:cs="Times New Roman"/>
        </w:rPr>
        <w:t>uirement</w:t>
      </w:r>
      <w:r w:rsidRPr="00727D01">
        <w:rPr>
          <w:rFonts w:ascii="Times New Roman" w:hAnsi="Times New Roman" w:cs="Times New Roman"/>
        </w:rPr>
        <w:t xml:space="preserve">s by making all amendments now </w:t>
      </w:r>
      <w:r w:rsidR="00664CDA" w:rsidRPr="00727D01">
        <w:rPr>
          <w:rFonts w:ascii="Times New Roman" w:hAnsi="Times New Roman" w:cs="Times New Roman"/>
        </w:rPr>
        <w:t>and vote</w:t>
      </w:r>
      <w:r w:rsidRPr="00727D01">
        <w:rPr>
          <w:rFonts w:ascii="Times New Roman" w:hAnsi="Times New Roman" w:cs="Times New Roman"/>
        </w:rPr>
        <w:t xml:space="preserve"> in all at the end</w:t>
      </w:r>
    </w:p>
    <w:p w14:paraId="0E6F6231" w14:textId="32963C70" w:rsidR="00664CDA" w:rsidRPr="00727D01" w:rsidRDefault="001447E5" w:rsidP="001447E5">
      <w:pPr>
        <w:pStyle w:val="ListParagraph"/>
        <w:rPr>
          <w:rFonts w:ascii="Times New Roman" w:hAnsi="Times New Roman" w:cs="Times New Roman"/>
        </w:rPr>
      </w:pPr>
      <w:r w:rsidRPr="00727D01">
        <w:rPr>
          <w:rFonts w:ascii="Times New Roman" w:hAnsi="Times New Roman" w:cs="Times New Roman"/>
        </w:rPr>
        <w:t>Motion carried</w:t>
      </w:r>
    </w:p>
    <w:p w14:paraId="6216A0DB" w14:textId="77777777" w:rsidR="00664CDA" w:rsidRPr="00727D01" w:rsidRDefault="00664CDA" w:rsidP="00664CDA">
      <w:pPr>
        <w:pStyle w:val="ListParagraph"/>
        <w:numPr>
          <w:ilvl w:val="1"/>
          <w:numId w:val="26"/>
        </w:numPr>
        <w:rPr>
          <w:rFonts w:ascii="Times New Roman" w:hAnsi="Times New Roman" w:cs="Times New Roman"/>
        </w:rPr>
      </w:pPr>
      <w:r w:rsidRPr="00727D01">
        <w:rPr>
          <w:rFonts w:ascii="Times New Roman" w:hAnsi="Times New Roman" w:cs="Times New Roman"/>
        </w:rPr>
        <w:t>Hard to attend 2 fundraisers but there’s a lot coming up in shifts</w:t>
      </w:r>
    </w:p>
    <w:p w14:paraId="1925CE19" w14:textId="3AB83ABB" w:rsidR="00664CDA" w:rsidRPr="00727D01" w:rsidRDefault="00664CDA" w:rsidP="00664CDA">
      <w:pPr>
        <w:pStyle w:val="ListParagraph"/>
        <w:numPr>
          <w:ilvl w:val="1"/>
          <w:numId w:val="26"/>
        </w:numPr>
        <w:rPr>
          <w:rFonts w:ascii="Times New Roman" w:hAnsi="Times New Roman" w:cs="Times New Roman"/>
        </w:rPr>
      </w:pPr>
      <w:r w:rsidRPr="00727D01">
        <w:rPr>
          <w:rFonts w:ascii="Times New Roman" w:hAnsi="Times New Roman" w:cs="Times New Roman"/>
        </w:rPr>
        <w:t>Wildcard – exists to make up for things you can’t do – but now you have to do even more of the same thing</w:t>
      </w:r>
    </w:p>
    <w:p w14:paraId="3E9F2BE4" w14:textId="3429A34E" w:rsidR="00664CDA" w:rsidRPr="00727D01" w:rsidRDefault="00664CDA" w:rsidP="001447E5">
      <w:pPr>
        <w:pStyle w:val="ListParagraph"/>
        <w:numPr>
          <w:ilvl w:val="1"/>
          <w:numId w:val="26"/>
        </w:numPr>
        <w:rPr>
          <w:rFonts w:ascii="Times New Roman" w:hAnsi="Times New Roman" w:cs="Times New Roman"/>
        </w:rPr>
      </w:pPr>
      <w:r w:rsidRPr="00727D01">
        <w:rPr>
          <w:rFonts w:ascii="Times New Roman" w:hAnsi="Times New Roman" w:cs="Times New Roman"/>
        </w:rPr>
        <w:t>Wild</w:t>
      </w:r>
      <w:r w:rsidR="001447E5" w:rsidRPr="00727D01">
        <w:rPr>
          <w:rFonts w:ascii="Times New Roman" w:hAnsi="Times New Roman" w:cs="Times New Roman"/>
        </w:rPr>
        <w:t>card one credit of fundraising</w:t>
      </w:r>
    </w:p>
    <w:p w14:paraId="7B63B040" w14:textId="63C29924" w:rsidR="00664CDA" w:rsidRPr="00727D01" w:rsidRDefault="00E56028" w:rsidP="00664CDA">
      <w:pPr>
        <w:pStyle w:val="ListParagraph"/>
        <w:numPr>
          <w:ilvl w:val="2"/>
          <w:numId w:val="26"/>
        </w:numPr>
        <w:rPr>
          <w:rFonts w:ascii="Times New Roman" w:hAnsi="Times New Roman" w:cs="Times New Roman"/>
        </w:rPr>
      </w:pPr>
      <w:r w:rsidRPr="00727D01">
        <w:rPr>
          <w:rFonts w:ascii="Times New Roman" w:hAnsi="Times New Roman" w:cs="Times New Roman"/>
        </w:rPr>
        <w:lastRenderedPageBreak/>
        <w:t>Yay</w:t>
      </w:r>
      <w:r w:rsidR="00664CDA" w:rsidRPr="00727D01">
        <w:rPr>
          <w:rFonts w:ascii="Times New Roman" w:hAnsi="Times New Roman" w:cs="Times New Roman"/>
        </w:rPr>
        <w:t xml:space="preserve"> 16 </w:t>
      </w:r>
    </w:p>
    <w:p w14:paraId="3A6D9311" w14:textId="50867935" w:rsidR="00664CDA" w:rsidRPr="00727D01" w:rsidRDefault="00E56028" w:rsidP="00664CDA">
      <w:pPr>
        <w:pStyle w:val="ListParagraph"/>
        <w:numPr>
          <w:ilvl w:val="2"/>
          <w:numId w:val="26"/>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12</w:t>
      </w:r>
    </w:p>
    <w:p w14:paraId="18AFCAC5" w14:textId="77777777" w:rsidR="00664CDA" w:rsidRPr="00727D01" w:rsidRDefault="00664CDA" w:rsidP="00664CDA">
      <w:pPr>
        <w:pStyle w:val="ListParagraph"/>
        <w:numPr>
          <w:ilvl w:val="0"/>
          <w:numId w:val="26"/>
        </w:numPr>
        <w:rPr>
          <w:rFonts w:ascii="Times New Roman" w:hAnsi="Times New Roman" w:cs="Times New Roman"/>
        </w:rPr>
      </w:pPr>
      <w:r w:rsidRPr="00727D01">
        <w:rPr>
          <w:rFonts w:ascii="Times New Roman" w:hAnsi="Times New Roman" w:cs="Times New Roman"/>
        </w:rPr>
        <w:t>Allowing people to wildcard an outer IC event with one wildcard</w:t>
      </w:r>
    </w:p>
    <w:p w14:paraId="2B02A802" w14:textId="5233CD2A" w:rsidR="00664CDA" w:rsidRPr="00727D01" w:rsidRDefault="00E56028" w:rsidP="00664CDA">
      <w:pPr>
        <w:pStyle w:val="ListParagraph"/>
        <w:numPr>
          <w:ilvl w:val="1"/>
          <w:numId w:val="26"/>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19</w:t>
      </w:r>
    </w:p>
    <w:p w14:paraId="1FF4104C" w14:textId="02DE89E6" w:rsidR="00664CDA" w:rsidRPr="00727D01" w:rsidRDefault="00E56028" w:rsidP="00664CDA">
      <w:pPr>
        <w:pStyle w:val="ListParagraph"/>
        <w:numPr>
          <w:ilvl w:val="1"/>
          <w:numId w:val="26"/>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3</w:t>
      </w:r>
    </w:p>
    <w:p w14:paraId="003716D3" w14:textId="77777777" w:rsidR="001447E5" w:rsidRPr="00727D01" w:rsidRDefault="00664CDA" w:rsidP="00664CDA">
      <w:pPr>
        <w:pStyle w:val="ListParagraph"/>
        <w:numPr>
          <w:ilvl w:val="0"/>
          <w:numId w:val="26"/>
        </w:numPr>
        <w:rPr>
          <w:rFonts w:ascii="Times New Roman" w:hAnsi="Times New Roman" w:cs="Times New Roman"/>
        </w:rPr>
      </w:pPr>
      <w:r w:rsidRPr="00727D01">
        <w:rPr>
          <w:rFonts w:ascii="Times New Roman" w:hAnsi="Times New Roman" w:cs="Times New Roman"/>
        </w:rPr>
        <w:t xml:space="preserve">Voting in </w:t>
      </w:r>
      <w:r w:rsidR="001447E5" w:rsidRPr="00727D01">
        <w:rPr>
          <w:rFonts w:ascii="Times New Roman" w:hAnsi="Times New Roman" w:cs="Times New Roman"/>
        </w:rPr>
        <w:t xml:space="preserve">changes to pledge requirements </w:t>
      </w:r>
    </w:p>
    <w:p w14:paraId="7121F698" w14:textId="5C735838" w:rsidR="00664CDA" w:rsidRPr="00727D01" w:rsidRDefault="001447E5" w:rsidP="001447E5">
      <w:pPr>
        <w:pStyle w:val="ListParagraph"/>
        <w:rPr>
          <w:rFonts w:ascii="Times New Roman" w:hAnsi="Times New Roman" w:cs="Times New Roman"/>
        </w:rPr>
      </w:pPr>
      <w:r w:rsidRPr="00727D01">
        <w:rPr>
          <w:rFonts w:ascii="Times New Roman" w:hAnsi="Times New Roman" w:cs="Times New Roman"/>
        </w:rPr>
        <w:t>Motion Carried</w:t>
      </w:r>
    </w:p>
    <w:p w14:paraId="4F24E640" w14:textId="3BCCF7E9" w:rsidR="001447E5" w:rsidRPr="00727D01" w:rsidRDefault="00664CDA" w:rsidP="001447E5">
      <w:pPr>
        <w:pStyle w:val="ListParagraph"/>
        <w:numPr>
          <w:ilvl w:val="0"/>
          <w:numId w:val="26"/>
        </w:numPr>
        <w:rPr>
          <w:rFonts w:ascii="Times New Roman" w:hAnsi="Times New Roman" w:cs="Times New Roman"/>
        </w:rPr>
      </w:pPr>
      <w:r w:rsidRPr="00727D01">
        <w:rPr>
          <w:rFonts w:ascii="Times New Roman" w:hAnsi="Times New Roman" w:cs="Times New Roman"/>
        </w:rPr>
        <w:t>Motion to vote</w:t>
      </w:r>
      <w:r w:rsidR="001447E5" w:rsidRPr="00727D01">
        <w:rPr>
          <w:rFonts w:ascii="Times New Roman" w:hAnsi="Times New Roman" w:cs="Times New Roman"/>
        </w:rPr>
        <w:t xml:space="preserve"> in pledge requirements</w:t>
      </w:r>
    </w:p>
    <w:p w14:paraId="414F7BBD" w14:textId="709C367B" w:rsidR="001447E5" w:rsidRPr="00727D01" w:rsidRDefault="001447E5" w:rsidP="001447E5">
      <w:pPr>
        <w:pStyle w:val="ListParagraph"/>
        <w:rPr>
          <w:rFonts w:ascii="Times New Roman" w:hAnsi="Times New Roman" w:cs="Times New Roman"/>
        </w:rPr>
      </w:pPr>
      <w:r w:rsidRPr="00727D01">
        <w:rPr>
          <w:rFonts w:ascii="Times New Roman" w:hAnsi="Times New Roman" w:cs="Times New Roman"/>
        </w:rPr>
        <w:t>Motion Carried</w:t>
      </w:r>
    </w:p>
    <w:p w14:paraId="3367DA97" w14:textId="77777777" w:rsidR="00664CDA" w:rsidRPr="00727D01" w:rsidRDefault="00664CDA" w:rsidP="00664CDA">
      <w:pPr>
        <w:rPr>
          <w:rFonts w:ascii="Times New Roman" w:hAnsi="Times New Roman" w:cs="Times New Roman"/>
        </w:rPr>
      </w:pPr>
      <w:proofErr w:type="gramStart"/>
      <w:r w:rsidRPr="00727D01">
        <w:rPr>
          <w:rFonts w:ascii="Times New Roman" w:hAnsi="Times New Roman" w:cs="Times New Roman"/>
        </w:rPr>
        <w:t xml:space="preserve">Active </w:t>
      </w:r>
      <w:proofErr w:type="spellStart"/>
      <w:r w:rsidRPr="00727D01">
        <w:rPr>
          <w:rFonts w:ascii="Times New Roman" w:hAnsi="Times New Roman" w:cs="Times New Roman"/>
        </w:rPr>
        <w:t>reqs</w:t>
      </w:r>
      <w:proofErr w:type="spellEnd"/>
      <w:r w:rsidRPr="00727D01">
        <w:rPr>
          <w:rFonts w:ascii="Times New Roman" w:hAnsi="Times New Roman" w:cs="Times New Roman"/>
        </w:rPr>
        <w:t>.</w:t>
      </w:r>
      <w:proofErr w:type="gramEnd"/>
    </w:p>
    <w:p w14:paraId="3239A8E0" w14:textId="77777777" w:rsidR="00664CDA" w:rsidRPr="00727D01" w:rsidRDefault="00664CDA" w:rsidP="00664CDA">
      <w:pPr>
        <w:pStyle w:val="ListParagraph"/>
        <w:numPr>
          <w:ilvl w:val="0"/>
          <w:numId w:val="27"/>
        </w:numPr>
        <w:rPr>
          <w:rFonts w:ascii="Times New Roman" w:hAnsi="Times New Roman" w:cs="Times New Roman"/>
        </w:rPr>
      </w:pPr>
      <w:r w:rsidRPr="00727D01">
        <w:rPr>
          <w:rFonts w:ascii="Times New Roman" w:hAnsi="Times New Roman" w:cs="Times New Roman"/>
        </w:rPr>
        <w:t>Change wildcards to be the same as pledge wildcards</w:t>
      </w:r>
    </w:p>
    <w:p w14:paraId="553FE3CD" w14:textId="3E6AA3A3" w:rsidR="002475C2" w:rsidRPr="00727D01" w:rsidRDefault="002475C2" w:rsidP="002475C2">
      <w:pPr>
        <w:pStyle w:val="ListParagraph"/>
        <w:numPr>
          <w:ilvl w:val="0"/>
          <w:numId w:val="27"/>
        </w:numPr>
        <w:rPr>
          <w:rFonts w:ascii="Times New Roman" w:hAnsi="Times New Roman" w:cs="Times New Roman"/>
        </w:rPr>
      </w:pPr>
      <w:r w:rsidRPr="00727D01">
        <w:rPr>
          <w:rFonts w:ascii="Times New Roman" w:hAnsi="Times New Roman" w:cs="Times New Roman"/>
        </w:rPr>
        <w:t xml:space="preserve">Motion: </w:t>
      </w:r>
      <w:r w:rsidR="00664CDA" w:rsidRPr="00727D01">
        <w:rPr>
          <w:rFonts w:ascii="Times New Roman" w:hAnsi="Times New Roman" w:cs="Times New Roman"/>
        </w:rPr>
        <w:t xml:space="preserve">Move to </w:t>
      </w:r>
      <w:r w:rsidRPr="00727D01">
        <w:rPr>
          <w:rFonts w:ascii="Times New Roman" w:hAnsi="Times New Roman" w:cs="Times New Roman"/>
        </w:rPr>
        <w:t>amend F2K</w:t>
      </w:r>
      <w:r w:rsidR="00664CDA" w:rsidRPr="00727D01">
        <w:rPr>
          <w:rFonts w:ascii="Times New Roman" w:hAnsi="Times New Roman" w:cs="Times New Roman"/>
        </w:rPr>
        <w:t>12 fundraising credit to particip</w:t>
      </w:r>
      <w:r w:rsidRPr="00727D01">
        <w:rPr>
          <w:rFonts w:ascii="Times New Roman" w:hAnsi="Times New Roman" w:cs="Times New Roman"/>
        </w:rPr>
        <w:t>ate in any service fundraiser</w:t>
      </w:r>
    </w:p>
    <w:p w14:paraId="691060EE" w14:textId="44D961B8" w:rsidR="00664CDA" w:rsidRPr="00727D01" w:rsidRDefault="002475C2" w:rsidP="002475C2">
      <w:pPr>
        <w:pStyle w:val="ListParagraph"/>
        <w:rPr>
          <w:rFonts w:ascii="Times New Roman" w:hAnsi="Times New Roman" w:cs="Times New Roman"/>
        </w:rPr>
      </w:pPr>
      <w:r w:rsidRPr="00727D01">
        <w:rPr>
          <w:rFonts w:ascii="Times New Roman" w:hAnsi="Times New Roman" w:cs="Times New Roman"/>
        </w:rPr>
        <w:t>Motion Carried</w:t>
      </w:r>
    </w:p>
    <w:p w14:paraId="34637635" w14:textId="77777777" w:rsidR="00664CDA" w:rsidRPr="00727D01" w:rsidRDefault="00664CDA" w:rsidP="00664CDA">
      <w:pPr>
        <w:pStyle w:val="ListParagraph"/>
        <w:numPr>
          <w:ilvl w:val="0"/>
          <w:numId w:val="27"/>
        </w:numPr>
        <w:rPr>
          <w:rFonts w:ascii="Times New Roman" w:hAnsi="Times New Roman" w:cs="Times New Roman"/>
        </w:rPr>
      </w:pPr>
      <w:r w:rsidRPr="00727D01">
        <w:rPr>
          <w:rFonts w:ascii="Times New Roman" w:hAnsi="Times New Roman" w:cs="Times New Roman"/>
        </w:rPr>
        <w:t xml:space="preserve">CAW hours – do not want to track for people hanging out and doing interviews </w:t>
      </w:r>
    </w:p>
    <w:p w14:paraId="66BAB0BC" w14:textId="77777777" w:rsidR="00664CDA" w:rsidRPr="00727D01" w:rsidRDefault="00664CDA" w:rsidP="00664CDA">
      <w:pPr>
        <w:pStyle w:val="ListParagraph"/>
        <w:numPr>
          <w:ilvl w:val="1"/>
          <w:numId w:val="27"/>
        </w:numPr>
        <w:rPr>
          <w:rFonts w:ascii="Times New Roman" w:hAnsi="Times New Roman" w:cs="Times New Roman"/>
        </w:rPr>
      </w:pPr>
      <w:r w:rsidRPr="00727D01">
        <w:rPr>
          <w:rFonts w:ascii="Times New Roman" w:hAnsi="Times New Roman" w:cs="Times New Roman"/>
        </w:rPr>
        <w:t>Not leadership worthy</w:t>
      </w:r>
    </w:p>
    <w:p w14:paraId="62869CCB" w14:textId="3FD98C1A" w:rsidR="002475C2" w:rsidRPr="00727D01" w:rsidRDefault="002475C2" w:rsidP="00664CDA">
      <w:pPr>
        <w:pStyle w:val="ListParagraph"/>
        <w:numPr>
          <w:ilvl w:val="1"/>
          <w:numId w:val="27"/>
        </w:numPr>
        <w:rPr>
          <w:rFonts w:ascii="Times New Roman" w:hAnsi="Times New Roman" w:cs="Times New Roman"/>
        </w:rPr>
      </w:pPr>
      <w:r w:rsidRPr="00727D01">
        <w:rPr>
          <w:rFonts w:ascii="Times New Roman" w:hAnsi="Times New Roman" w:cs="Times New Roman"/>
        </w:rPr>
        <w:t xml:space="preserve">Vote in Active </w:t>
      </w:r>
      <w:proofErr w:type="spellStart"/>
      <w:r w:rsidRPr="00727D01">
        <w:rPr>
          <w:rFonts w:ascii="Times New Roman" w:hAnsi="Times New Roman" w:cs="Times New Roman"/>
        </w:rPr>
        <w:t>reqs</w:t>
      </w:r>
      <w:proofErr w:type="spellEnd"/>
      <w:r w:rsidRPr="00727D01">
        <w:rPr>
          <w:rFonts w:ascii="Times New Roman" w:hAnsi="Times New Roman" w:cs="Times New Roman"/>
        </w:rPr>
        <w:t>.</w:t>
      </w:r>
    </w:p>
    <w:p w14:paraId="231B0234" w14:textId="3DCA7C15" w:rsidR="00664CDA" w:rsidRPr="00727D01" w:rsidRDefault="00E56028" w:rsidP="00664CDA">
      <w:pPr>
        <w:pStyle w:val="ListParagraph"/>
        <w:numPr>
          <w:ilvl w:val="2"/>
          <w:numId w:val="27"/>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14</w:t>
      </w:r>
    </w:p>
    <w:p w14:paraId="5E303990" w14:textId="5444784B" w:rsidR="00664CDA" w:rsidRPr="00727D01" w:rsidRDefault="00E56028" w:rsidP="00664CDA">
      <w:pPr>
        <w:pStyle w:val="ListParagraph"/>
        <w:numPr>
          <w:ilvl w:val="2"/>
          <w:numId w:val="27"/>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8</w:t>
      </w:r>
    </w:p>
    <w:p w14:paraId="7B1D3DBF" w14:textId="2BB6B56E" w:rsidR="00664CDA" w:rsidRPr="00727D01" w:rsidRDefault="002475C2" w:rsidP="00664CDA">
      <w:pPr>
        <w:pStyle w:val="ListParagraph"/>
        <w:numPr>
          <w:ilvl w:val="1"/>
          <w:numId w:val="27"/>
        </w:numPr>
        <w:rPr>
          <w:rFonts w:ascii="Times New Roman" w:hAnsi="Times New Roman" w:cs="Times New Roman"/>
        </w:rPr>
      </w:pPr>
      <w:r w:rsidRPr="00727D01">
        <w:rPr>
          <w:rFonts w:ascii="Times New Roman" w:hAnsi="Times New Roman" w:cs="Times New Roman"/>
        </w:rPr>
        <w:t>Motion F</w:t>
      </w:r>
      <w:r w:rsidR="00664CDA" w:rsidRPr="00727D01">
        <w:rPr>
          <w:rFonts w:ascii="Times New Roman" w:hAnsi="Times New Roman" w:cs="Times New Roman"/>
        </w:rPr>
        <w:t>ails</w:t>
      </w:r>
    </w:p>
    <w:p w14:paraId="2BD6D2EE" w14:textId="00A2D89B" w:rsidR="00664CDA" w:rsidRPr="00727D01" w:rsidRDefault="002475C2" w:rsidP="00664CDA">
      <w:pPr>
        <w:pStyle w:val="ListParagraph"/>
        <w:numPr>
          <w:ilvl w:val="0"/>
          <w:numId w:val="27"/>
        </w:numPr>
        <w:rPr>
          <w:rFonts w:ascii="Times New Roman" w:hAnsi="Times New Roman" w:cs="Times New Roman"/>
        </w:rPr>
      </w:pPr>
      <w:r w:rsidRPr="00727D01">
        <w:rPr>
          <w:rFonts w:ascii="Times New Roman" w:hAnsi="Times New Roman" w:cs="Times New Roman"/>
        </w:rPr>
        <w:t xml:space="preserve">Motion: moved by Alex </w:t>
      </w:r>
      <w:proofErr w:type="spellStart"/>
      <w:r w:rsidRPr="00727D01">
        <w:rPr>
          <w:rFonts w:ascii="Times New Roman" w:hAnsi="Times New Roman" w:cs="Times New Roman"/>
        </w:rPr>
        <w:t>Shieh</w:t>
      </w:r>
      <w:proofErr w:type="spellEnd"/>
      <w:r w:rsidRPr="00727D01">
        <w:rPr>
          <w:rFonts w:ascii="Times New Roman" w:hAnsi="Times New Roman" w:cs="Times New Roman"/>
        </w:rPr>
        <w:t xml:space="preserve"> to </w:t>
      </w:r>
      <w:r w:rsidR="00664CDA" w:rsidRPr="00727D01">
        <w:rPr>
          <w:rFonts w:ascii="Times New Roman" w:hAnsi="Times New Roman" w:cs="Times New Roman"/>
        </w:rPr>
        <w:t>amend active req</w:t>
      </w:r>
      <w:r w:rsidR="00E56028" w:rsidRPr="00727D01">
        <w:rPr>
          <w:rFonts w:ascii="Times New Roman" w:hAnsi="Times New Roman" w:cs="Times New Roman"/>
        </w:rPr>
        <w:t xml:space="preserve">uirements to have only </w:t>
      </w:r>
      <w:proofErr w:type="spellStart"/>
      <w:r w:rsidR="00E56028" w:rsidRPr="00727D01">
        <w:rPr>
          <w:rFonts w:ascii="Times New Roman" w:hAnsi="Times New Roman" w:cs="Times New Roman"/>
        </w:rPr>
        <w:t>CoH</w:t>
      </w:r>
      <w:r w:rsidR="00664CDA" w:rsidRPr="00727D01">
        <w:rPr>
          <w:rFonts w:ascii="Times New Roman" w:hAnsi="Times New Roman" w:cs="Times New Roman"/>
        </w:rPr>
        <w:t>o</w:t>
      </w:r>
      <w:proofErr w:type="spellEnd"/>
      <w:r w:rsidR="00664CDA" w:rsidRPr="00727D01">
        <w:rPr>
          <w:rFonts w:ascii="Times New Roman" w:hAnsi="Times New Roman" w:cs="Times New Roman"/>
        </w:rPr>
        <w:t xml:space="preserve"> hours with no active and workout </w:t>
      </w:r>
      <w:r w:rsidRPr="00727D01">
        <w:rPr>
          <w:rFonts w:ascii="Times New Roman" w:hAnsi="Times New Roman" w:cs="Times New Roman"/>
        </w:rPr>
        <w:t>hours with a minimum of 5 hours</w:t>
      </w:r>
    </w:p>
    <w:p w14:paraId="6B66C8C1" w14:textId="2B1EBFB3" w:rsidR="00664CDA" w:rsidRPr="00727D01" w:rsidRDefault="00E56028" w:rsidP="00664CDA">
      <w:pPr>
        <w:pStyle w:val="ListParagraph"/>
        <w:numPr>
          <w:ilvl w:val="1"/>
          <w:numId w:val="27"/>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14</w:t>
      </w:r>
    </w:p>
    <w:p w14:paraId="61307B37" w14:textId="66BBB6A1" w:rsidR="00664CDA" w:rsidRPr="00727D01" w:rsidRDefault="00E56028" w:rsidP="00664CDA">
      <w:pPr>
        <w:pStyle w:val="ListParagraph"/>
        <w:numPr>
          <w:ilvl w:val="1"/>
          <w:numId w:val="27"/>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4</w:t>
      </w:r>
    </w:p>
    <w:p w14:paraId="08CB6873" w14:textId="7E72ACFC" w:rsidR="002475C2" w:rsidRPr="00727D01" w:rsidRDefault="002475C2" w:rsidP="00664CDA">
      <w:pPr>
        <w:pStyle w:val="ListParagraph"/>
        <w:numPr>
          <w:ilvl w:val="1"/>
          <w:numId w:val="27"/>
        </w:numPr>
        <w:rPr>
          <w:rFonts w:ascii="Times New Roman" w:hAnsi="Times New Roman" w:cs="Times New Roman"/>
        </w:rPr>
      </w:pPr>
      <w:r w:rsidRPr="00727D01">
        <w:rPr>
          <w:rFonts w:ascii="Times New Roman" w:hAnsi="Times New Roman" w:cs="Times New Roman"/>
        </w:rPr>
        <w:t>Motion Carried</w:t>
      </w:r>
    </w:p>
    <w:p w14:paraId="0469BBA9" w14:textId="77777777" w:rsidR="002475C2" w:rsidRPr="00727D01" w:rsidRDefault="002475C2" w:rsidP="00664CDA">
      <w:pPr>
        <w:pStyle w:val="ListParagraph"/>
        <w:numPr>
          <w:ilvl w:val="0"/>
          <w:numId w:val="27"/>
        </w:numPr>
        <w:rPr>
          <w:rFonts w:ascii="Times New Roman" w:hAnsi="Times New Roman" w:cs="Times New Roman"/>
        </w:rPr>
      </w:pPr>
      <w:r w:rsidRPr="00727D01">
        <w:rPr>
          <w:rFonts w:ascii="Times New Roman" w:hAnsi="Times New Roman" w:cs="Times New Roman"/>
        </w:rPr>
        <w:t>M</w:t>
      </w:r>
      <w:r w:rsidR="00664CDA" w:rsidRPr="00727D01">
        <w:rPr>
          <w:rFonts w:ascii="Times New Roman" w:hAnsi="Times New Roman" w:cs="Times New Roman"/>
        </w:rPr>
        <w:t>otion</w:t>
      </w:r>
      <w:r w:rsidRPr="00727D01">
        <w:rPr>
          <w:rFonts w:ascii="Times New Roman" w:hAnsi="Times New Roman" w:cs="Times New Roman"/>
        </w:rPr>
        <w:t>: moved</w:t>
      </w:r>
      <w:r w:rsidR="00664CDA" w:rsidRPr="00727D01">
        <w:rPr>
          <w:rFonts w:ascii="Times New Roman" w:hAnsi="Times New Roman" w:cs="Times New Roman"/>
        </w:rPr>
        <w:t xml:space="preserve"> to </w:t>
      </w:r>
      <w:r w:rsidRPr="00727D01">
        <w:rPr>
          <w:rFonts w:ascii="Times New Roman" w:hAnsi="Times New Roman" w:cs="Times New Roman"/>
        </w:rPr>
        <w:t>voting in active requirements</w:t>
      </w:r>
    </w:p>
    <w:p w14:paraId="1BF3C46D" w14:textId="78C1D08D" w:rsidR="00664CDA" w:rsidRPr="00727D01" w:rsidRDefault="002475C2" w:rsidP="002475C2">
      <w:pPr>
        <w:pStyle w:val="ListParagraph"/>
        <w:rPr>
          <w:rFonts w:ascii="Times New Roman" w:hAnsi="Times New Roman" w:cs="Times New Roman"/>
        </w:rPr>
      </w:pPr>
      <w:r w:rsidRPr="00727D01">
        <w:rPr>
          <w:rFonts w:ascii="Times New Roman" w:hAnsi="Times New Roman" w:cs="Times New Roman"/>
        </w:rPr>
        <w:t>Motion Carried</w:t>
      </w:r>
    </w:p>
    <w:p w14:paraId="71C33C19" w14:textId="77777777" w:rsidR="00664CDA" w:rsidRPr="00727D01" w:rsidRDefault="00664CDA" w:rsidP="00664CDA">
      <w:pPr>
        <w:rPr>
          <w:rFonts w:ascii="Times New Roman" w:hAnsi="Times New Roman" w:cs="Times New Roman"/>
        </w:rPr>
      </w:pPr>
      <w:r w:rsidRPr="00727D01">
        <w:rPr>
          <w:rFonts w:ascii="Times New Roman" w:hAnsi="Times New Roman" w:cs="Times New Roman"/>
        </w:rPr>
        <w:t>Budget</w:t>
      </w:r>
    </w:p>
    <w:p w14:paraId="69E57541" w14:textId="7B12D78B" w:rsidR="00664CDA" w:rsidRPr="00727D01" w:rsidRDefault="002475C2" w:rsidP="00664CDA">
      <w:pPr>
        <w:rPr>
          <w:rFonts w:ascii="Times New Roman" w:hAnsi="Times New Roman" w:cs="Times New Roman"/>
        </w:rPr>
      </w:pPr>
      <w:r w:rsidRPr="00727D01">
        <w:rPr>
          <w:rFonts w:ascii="Times New Roman" w:hAnsi="Times New Roman" w:cs="Times New Roman"/>
        </w:rPr>
        <w:t xml:space="preserve">Motion: moved by </w:t>
      </w:r>
      <w:r w:rsidR="00664CDA" w:rsidRPr="00727D01">
        <w:rPr>
          <w:rFonts w:ascii="Times New Roman" w:hAnsi="Times New Roman" w:cs="Times New Roman"/>
        </w:rPr>
        <w:t xml:space="preserve">Sherry </w:t>
      </w:r>
      <w:r w:rsidRPr="00727D01">
        <w:rPr>
          <w:rFonts w:ascii="Times New Roman" w:hAnsi="Times New Roman" w:cs="Times New Roman"/>
        </w:rPr>
        <w:t>Chen to vote in F2K</w:t>
      </w:r>
      <w:r w:rsidR="00664CDA" w:rsidRPr="00727D01">
        <w:rPr>
          <w:rFonts w:ascii="Times New Roman" w:hAnsi="Times New Roman" w:cs="Times New Roman"/>
        </w:rPr>
        <w:t>12 budget proposals with 7 min discussion on each</w:t>
      </w:r>
    </w:p>
    <w:p w14:paraId="22D0274A" w14:textId="77777777" w:rsidR="00664CDA" w:rsidRPr="00727D01" w:rsidRDefault="00664CDA" w:rsidP="00664CDA">
      <w:pPr>
        <w:pStyle w:val="ListParagraph"/>
        <w:numPr>
          <w:ilvl w:val="0"/>
          <w:numId w:val="28"/>
        </w:numPr>
        <w:rPr>
          <w:rFonts w:ascii="Times New Roman" w:hAnsi="Times New Roman" w:cs="Times New Roman"/>
        </w:rPr>
      </w:pPr>
      <w:proofErr w:type="spellStart"/>
      <w:r w:rsidRPr="00727D01">
        <w:rPr>
          <w:rFonts w:ascii="Times New Roman" w:hAnsi="Times New Roman" w:cs="Times New Roman"/>
        </w:rPr>
        <w:t>FellowshipVP</w:t>
      </w:r>
      <w:proofErr w:type="spellEnd"/>
    </w:p>
    <w:p w14:paraId="26801235" w14:textId="4625183F" w:rsidR="00664CDA" w:rsidRPr="00727D01" w:rsidRDefault="003616DB" w:rsidP="00664CDA">
      <w:pPr>
        <w:pStyle w:val="ListParagraph"/>
        <w:numPr>
          <w:ilvl w:val="1"/>
          <w:numId w:val="28"/>
        </w:numPr>
        <w:rPr>
          <w:rFonts w:ascii="Times New Roman" w:hAnsi="Times New Roman" w:cs="Times New Roman"/>
        </w:rPr>
      </w:pPr>
      <w:proofErr w:type="spellStart"/>
      <w:r w:rsidRPr="00727D01">
        <w:rPr>
          <w:rFonts w:ascii="Times New Roman" w:hAnsi="Times New Roman" w:cs="Times New Roman"/>
        </w:rPr>
        <w:t>G</w:t>
      </w:r>
      <w:r w:rsidR="00664CDA" w:rsidRPr="00727D01">
        <w:rPr>
          <w:rFonts w:ascii="Times New Roman" w:hAnsi="Times New Roman" w:cs="Times New Roman"/>
        </w:rPr>
        <w:t>lowsticks</w:t>
      </w:r>
      <w:proofErr w:type="spellEnd"/>
      <w:r w:rsidR="00664CDA" w:rsidRPr="00727D01">
        <w:rPr>
          <w:rFonts w:ascii="Times New Roman" w:hAnsi="Times New Roman" w:cs="Times New Roman"/>
        </w:rPr>
        <w:t xml:space="preserve"> – budget $25 for </w:t>
      </w:r>
      <w:proofErr w:type="spellStart"/>
      <w:r w:rsidR="00664CDA" w:rsidRPr="00727D01">
        <w:rPr>
          <w:rFonts w:ascii="Times New Roman" w:hAnsi="Times New Roman" w:cs="Times New Roman"/>
        </w:rPr>
        <w:t>glowsticks</w:t>
      </w:r>
      <w:proofErr w:type="spellEnd"/>
      <w:r w:rsidR="00664CDA" w:rsidRPr="00727D01">
        <w:rPr>
          <w:rFonts w:ascii="Times New Roman" w:hAnsi="Times New Roman" w:cs="Times New Roman"/>
        </w:rPr>
        <w:t xml:space="preserve"> or maybe something cheaper like glow in the dark necklaces</w:t>
      </w:r>
    </w:p>
    <w:p w14:paraId="1A474A4E" w14:textId="77777777"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BBQ </w:t>
      </w:r>
    </w:p>
    <w:p w14:paraId="3BFA5E04" w14:textId="77777777" w:rsidR="00664CDA" w:rsidRPr="00727D01" w:rsidRDefault="00664CDA" w:rsidP="00664CDA">
      <w:pPr>
        <w:pStyle w:val="ListParagraph"/>
        <w:numPr>
          <w:ilvl w:val="2"/>
          <w:numId w:val="28"/>
        </w:numPr>
        <w:rPr>
          <w:rFonts w:ascii="Times New Roman" w:hAnsi="Times New Roman" w:cs="Times New Roman"/>
        </w:rPr>
      </w:pPr>
      <w:r w:rsidRPr="00727D01">
        <w:rPr>
          <w:rFonts w:ascii="Times New Roman" w:hAnsi="Times New Roman" w:cs="Times New Roman"/>
        </w:rPr>
        <w:t>only budget patties  because it was a potluck</w:t>
      </w:r>
    </w:p>
    <w:p w14:paraId="0EF58477" w14:textId="77777777" w:rsidR="00664CDA" w:rsidRPr="00727D01" w:rsidRDefault="00664CDA" w:rsidP="00664CDA">
      <w:pPr>
        <w:pStyle w:val="ListParagraph"/>
        <w:numPr>
          <w:ilvl w:val="2"/>
          <w:numId w:val="28"/>
        </w:numPr>
        <w:rPr>
          <w:rFonts w:ascii="Times New Roman" w:hAnsi="Times New Roman" w:cs="Times New Roman"/>
        </w:rPr>
      </w:pPr>
      <w:r w:rsidRPr="00727D01">
        <w:rPr>
          <w:rFonts w:ascii="Times New Roman" w:hAnsi="Times New Roman" w:cs="Times New Roman"/>
        </w:rPr>
        <w:t>$70 out of pocket</w:t>
      </w:r>
    </w:p>
    <w:p w14:paraId="7BE787DE" w14:textId="77777777" w:rsidR="00664CDA" w:rsidRPr="00727D01" w:rsidRDefault="00664CDA" w:rsidP="00664CDA">
      <w:pPr>
        <w:pStyle w:val="ListParagraph"/>
        <w:numPr>
          <w:ilvl w:val="2"/>
          <w:numId w:val="28"/>
        </w:numPr>
        <w:rPr>
          <w:rFonts w:ascii="Times New Roman" w:hAnsi="Times New Roman" w:cs="Times New Roman"/>
        </w:rPr>
      </w:pPr>
      <w:r w:rsidRPr="00727D01">
        <w:rPr>
          <w:rFonts w:ascii="Times New Roman" w:hAnsi="Times New Roman" w:cs="Times New Roman"/>
        </w:rPr>
        <w:t>Budgets had not been approved at the time so finance couldn’t reimburse something that wasn’t approved</w:t>
      </w:r>
    </w:p>
    <w:p w14:paraId="7C544A27" w14:textId="7EEE3FC0" w:rsidR="00664CDA" w:rsidRPr="00727D01" w:rsidRDefault="002475C2" w:rsidP="00664CDA">
      <w:pPr>
        <w:pStyle w:val="ListParagraph"/>
        <w:numPr>
          <w:ilvl w:val="2"/>
          <w:numId w:val="28"/>
        </w:numPr>
        <w:rPr>
          <w:rFonts w:ascii="Times New Roman" w:hAnsi="Times New Roman" w:cs="Times New Roman"/>
        </w:rPr>
      </w:pPr>
      <w:r w:rsidRPr="00727D01">
        <w:rPr>
          <w:rFonts w:ascii="Times New Roman" w:hAnsi="Times New Roman" w:cs="Times New Roman"/>
        </w:rPr>
        <w:t xml:space="preserve">Motion: moved by </w:t>
      </w:r>
      <w:r w:rsidR="00664CDA" w:rsidRPr="00727D01">
        <w:rPr>
          <w:rFonts w:ascii="Times New Roman" w:hAnsi="Times New Roman" w:cs="Times New Roman"/>
        </w:rPr>
        <w:t>Aaron</w:t>
      </w:r>
      <w:r w:rsidRPr="00727D01">
        <w:rPr>
          <w:rFonts w:ascii="Times New Roman" w:hAnsi="Times New Roman" w:cs="Times New Roman"/>
        </w:rPr>
        <w:t xml:space="preserve"> Manley to amend </w:t>
      </w:r>
      <w:proofErr w:type="spellStart"/>
      <w:r w:rsidRPr="00727D01">
        <w:rPr>
          <w:rFonts w:ascii="Times New Roman" w:hAnsi="Times New Roman" w:cs="Times New Roman"/>
        </w:rPr>
        <w:t>FellowshipVP</w:t>
      </w:r>
      <w:proofErr w:type="spellEnd"/>
      <w:r w:rsidR="00664CDA" w:rsidRPr="00727D01">
        <w:rPr>
          <w:rFonts w:ascii="Times New Roman" w:hAnsi="Times New Roman" w:cs="Times New Roman"/>
        </w:rPr>
        <w:t xml:space="preserve"> budget to put additional $50</w:t>
      </w:r>
      <w:r w:rsidRPr="00727D01">
        <w:rPr>
          <w:rFonts w:ascii="Times New Roman" w:hAnsi="Times New Roman" w:cs="Times New Roman"/>
        </w:rPr>
        <w:t xml:space="preserve"> for summer BBQ</w:t>
      </w:r>
      <w:r w:rsidR="00664CDA" w:rsidRPr="00727D01">
        <w:rPr>
          <w:rFonts w:ascii="Times New Roman" w:hAnsi="Times New Roman" w:cs="Times New Roman"/>
        </w:rPr>
        <w:t xml:space="preserve"> #2 </w:t>
      </w:r>
    </w:p>
    <w:p w14:paraId="48ADB9C5" w14:textId="7E69B46A" w:rsidR="00664CDA" w:rsidRPr="00727D01" w:rsidRDefault="00E56028" w:rsidP="00664CDA">
      <w:pPr>
        <w:pStyle w:val="ListParagraph"/>
        <w:numPr>
          <w:ilvl w:val="3"/>
          <w:numId w:val="28"/>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19</w:t>
      </w:r>
    </w:p>
    <w:p w14:paraId="4BBCA14B" w14:textId="564DD7B1" w:rsidR="00664CDA" w:rsidRPr="00727D01" w:rsidRDefault="00E56028" w:rsidP="00664CDA">
      <w:pPr>
        <w:pStyle w:val="ListParagraph"/>
        <w:numPr>
          <w:ilvl w:val="3"/>
          <w:numId w:val="28"/>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1</w:t>
      </w:r>
    </w:p>
    <w:p w14:paraId="1510B099" w14:textId="3C539D32" w:rsidR="002475C2" w:rsidRPr="00727D01" w:rsidRDefault="002475C2" w:rsidP="00664CDA">
      <w:pPr>
        <w:pStyle w:val="ListParagraph"/>
        <w:numPr>
          <w:ilvl w:val="3"/>
          <w:numId w:val="28"/>
        </w:numPr>
        <w:rPr>
          <w:rFonts w:ascii="Times New Roman" w:hAnsi="Times New Roman" w:cs="Times New Roman"/>
        </w:rPr>
      </w:pPr>
      <w:r w:rsidRPr="00727D01">
        <w:rPr>
          <w:rFonts w:ascii="Times New Roman" w:hAnsi="Times New Roman" w:cs="Times New Roman"/>
        </w:rPr>
        <w:t>Motion Carried</w:t>
      </w:r>
    </w:p>
    <w:p w14:paraId="1E849536" w14:textId="77777777" w:rsidR="00664CDA" w:rsidRPr="00727D01" w:rsidRDefault="00664CDA" w:rsidP="00664CDA">
      <w:pPr>
        <w:pStyle w:val="ListParagraph"/>
        <w:numPr>
          <w:ilvl w:val="0"/>
          <w:numId w:val="28"/>
        </w:numPr>
        <w:rPr>
          <w:rFonts w:ascii="Times New Roman" w:hAnsi="Times New Roman" w:cs="Times New Roman"/>
        </w:rPr>
      </w:pPr>
      <w:proofErr w:type="spellStart"/>
      <w:r w:rsidRPr="00727D01">
        <w:rPr>
          <w:rFonts w:ascii="Times New Roman" w:hAnsi="Times New Roman" w:cs="Times New Roman"/>
        </w:rPr>
        <w:lastRenderedPageBreak/>
        <w:t>FinanceVP</w:t>
      </w:r>
      <w:proofErr w:type="spellEnd"/>
    </w:p>
    <w:p w14:paraId="5F5CFFB9" w14:textId="66A40343"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Electronic </w:t>
      </w:r>
      <w:r w:rsidR="003616DB" w:rsidRPr="00727D01">
        <w:rPr>
          <w:rFonts w:ascii="Times New Roman" w:hAnsi="Times New Roman" w:cs="Times New Roman"/>
        </w:rPr>
        <w:t>transactions</w:t>
      </w:r>
      <w:r w:rsidRPr="00727D01">
        <w:rPr>
          <w:rFonts w:ascii="Times New Roman" w:hAnsi="Times New Roman" w:cs="Times New Roman"/>
        </w:rPr>
        <w:t xml:space="preserve"> </w:t>
      </w:r>
    </w:p>
    <w:p w14:paraId="0DCB4483" w14:textId="77777777" w:rsidR="00664CDA" w:rsidRPr="00727D01" w:rsidRDefault="00664CDA" w:rsidP="00664CDA">
      <w:pPr>
        <w:pStyle w:val="ListParagraph"/>
        <w:numPr>
          <w:ilvl w:val="2"/>
          <w:numId w:val="28"/>
        </w:numPr>
        <w:rPr>
          <w:rFonts w:ascii="Times New Roman" w:hAnsi="Times New Roman" w:cs="Times New Roman"/>
        </w:rPr>
      </w:pPr>
      <w:r w:rsidRPr="00727D01">
        <w:rPr>
          <w:rFonts w:ascii="Times New Roman" w:hAnsi="Times New Roman" w:cs="Times New Roman"/>
        </w:rPr>
        <w:t>$400.00 is an estimate – if we go over we will charge customer</w:t>
      </w:r>
    </w:p>
    <w:p w14:paraId="4A100312" w14:textId="77777777" w:rsidR="00664CDA" w:rsidRPr="00727D01" w:rsidRDefault="00664CDA" w:rsidP="00664CDA">
      <w:pPr>
        <w:pStyle w:val="ListParagraph"/>
        <w:numPr>
          <w:ilvl w:val="0"/>
          <w:numId w:val="28"/>
        </w:numPr>
        <w:rPr>
          <w:rFonts w:ascii="Times New Roman" w:hAnsi="Times New Roman" w:cs="Times New Roman"/>
        </w:rPr>
      </w:pPr>
      <w:r w:rsidRPr="00727D01">
        <w:rPr>
          <w:rFonts w:ascii="Times New Roman" w:hAnsi="Times New Roman" w:cs="Times New Roman"/>
        </w:rPr>
        <w:t>Pledge Parents</w:t>
      </w:r>
    </w:p>
    <w:p w14:paraId="6352AD31" w14:textId="77777777"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Fuel reimbursement – we need 3 SUVs and 3 sedans </w:t>
      </w:r>
      <w:r w:rsidRPr="00727D01">
        <w:rPr>
          <w:rFonts w:ascii="Times New Roman" w:hAnsi="Times New Roman" w:cs="Times New Roman"/>
        </w:rPr>
        <w:tab/>
      </w:r>
    </w:p>
    <w:p w14:paraId="75CB20F7" w14:textId="77777777" w:rsidR="00664CDA" w:rsidRPr="00727D01" w:rsidRDefault="00664CDA" w:rsidP="00664CDA">
      <w:pPr>
        <w:pStyle w:val="ListParagraph"/>
        <w:numPr>
          <w:ilvl w:val="0"/>
          <w:numId w:val="28"/>
        </w:numPr>
        <w:rPr>
          <w:rFonts w:ascii="Times New Roman" w:hAnsi="Times New Roman" w:cs="Times New Roman"/>
        </w:rPr>
      </w:pPr>
      <w:r w:rsidRPr="00727D01">
        <w:rPr>
          <w:rFonts w:ascii="Times New Roman" w:hAnsi="Times New Roman" w:cs="Times New Roman"/>
        </w:rPr>
        <w:t>Press sec</w:t>
      </w:r>
    </w:p>
    <w:p w14:paraId="0CBCA0B7" w14:textId="77777777"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Pledge dues are $75 instead of $80</w:t>
      </w:r>
    </w:p>
    <w:p w14:paraId="3B6E3F0F" w14:textId="77777777" w:rsidR="00664CDA" w:rsidRPr="00727D01" w:rsidRDefault="00664CDA" w:rsidP="00664CDA">
      <w:pPr>
        <w:pStyle w:val="ListParagraph"/>
        <w:numPr>
          <w:ilvl w:val="0"/>
          <w:numId w:val="28"/>
        </w:numPr>
        <w:rPr>
          <w:rFonts w:ascii="Times New Roman" w:hAnsi="Times New Roman" w:cs="Times New Roman"/>
        </w:rPr>
      </w:pPr>
      <w:r w:rsidRPr="00727D01">
        <w:rPr>
          <w:rFonts w:ascii="Times New Roman" w:hAnsi="Times New Roman" w:cs="Times New Roman"/>
        </w:rPr>
        <w:t>Alumni sec</w:t>
      </w:r>
    </w:p>
    <w:p w14:paraId="0F75ED3B" w14:textId="023E6C99"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If you are an </w:t>
      </w:r>
      <w:r w:rsidR="0052646E" w:rsidRPr="00727D01">
        <w:rPr>
          <w:rFonts w:ascii="Times New Roman" w:hAnsi="Times New Roman" w:cs="Times New Roman"/>
        </w:rPr>
        <w:t xml:space="preserve">active you have pay to go to BBQs </w:t>
      </w:r>
    </w:p>
    <w:p w14:paraId="41643425" w14:textId="77777777" w:rsidR="0052646E" w:rsidRPr="00727D01" w:rsidRDefault="0052646E"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Motion: moved by </w:t>
      </w:r>
      <w:proofErr w:type="spellStart"/>
      <w:r w:rsidR="00664CDA" w:rsidRPr="00727D01">
        <w:rPr>
          <w:rFonts w:ascii="Times New Roman" w:hAnsi="Times New Roman" w:cs="Times New Roman"/>
        </w:rPr>
        <w:t>Evonne</w:t>
      </w:r>
      <w:proofErr w:type="spellEnd"/>
      <w:r w:rsidRPr="00727D01">
        <w:rPr>
          <w:rFonts w:ascii="Times New Roman" w:hAnsi="Times New Roman" w:cs="Times New Roman"/>
        </w:rPr>
        <w:t xml:space="preserve"> Tran to amend Alumni S</w:t>
      </w:r>
      <w:r w:rsidR="00664CDA" w:rsidRPr="00727D01">
        <w:rPr>
          <w:rFonts w:ascii="Times New Roman" w:hAnsi="Times New Roman" w:cs="Times New Roman"/>
        </w:rPr>
        <w:t>ec budget to add cake</w:t>
      </w:r>
      <w:r w:rsidRPr="00727D01">
        <w:rPr>
          <w:rFonts w:ascii="Times New Roman" w:hAnsi="Times New Roman" w:cs="Times New Roman"/>
        </w:rPr>
        <w:t xml:space="preserve"> mix at 4 mixes at $1.50 each</w:t>
      </w:r>
    </w:p>
    <w:p w14:paraId="3A1AAE8D" w14:textId="1B9350C5" w:rsidR="00664CDA" w:rsidRPr="00727D01" w:rsidRDefault="0052646E" w:rsidP="0052646E">
      <w:pPr>
        <w:pStyle w:val="ListParagraph"/>
        <w:ind w:left="1440"/>
        <w:rPr>
          <w:rFonts w:ascii="Times New Roman" w:hAnsi="Times New Roman" w:cs="Times New Roman"/>
        </w:rPr>
      </w:pPr>
      <w:r w:rsidRPr="00727D01">
        <w:rPr>
          <w:rFonts w:ascii="Times New Roman" w:hAnsi="Times New Roman" w:cs="Times New Roman"/>
        </w:rPr>
        <w:t>Motion Carried</w:t>
      </w:r>
    </w:p>
    <w:p w14:paraId="2CA720F4" w14:textId="77777777" w:rsidR="00664CDA" w:rsidRPr="00727D01" w:rsidRDefault="00664CDA" w:rsidP="00664CDA">
      <w:pPr>
        <w:pStyle w:val="ListParagraph"/>
        <w:numPr>
          <w:ilvl w:val="0"/>
          <w:numId w:val="28"/>
        </w:numPr>
        <w:rPr>
          <w:rFonts w:ascii="Times New Roman" w:hAnsi="Times New Roman" w:cs="Times New Roman"/>
        </w:rPr>
      </w:pPr>
      <w:r w:rsidRPr="00727D01">
        <w:rPr>
          <w:rFonts w:ascii="Times New Roman" w:hAnsi="Times New Roman" w:cs="Times New Roman"/>
        </w:rPr>
        <w:t>Historians</w:t>
      </w:r>
    </w:p>
    <w:p w14:paraId="22A8004B" w14:textId="77777777" w:rsidR="00664CDA" w:rsidRPr="00727D01" w:rsidRDefault="00664CDA" w:rsidP="00664CDA">
      <w:pPr>
        <w:pStyle w:val="ListParagraph"/>
        <w:numPr>
          <w:ilvl w:val="1"/>
          <w:numId w:val="28"/>
        </w:numPr>
        <w:rPr>
          <w:rFonts w:ascii="Times New Roman" w:hAnsi="Times New Roman" w:cs="Times New Roman"/>
        </w:rPr>
      </w:pPr>
      <w:r w:rsidRPr="00727D01">
        <w:rPr>
          <w:rFonts w:ascii="Times New Roman" w:hAnsi="Times New Roman" w:cs="Times New Roman"/>
        </w:rPr>
        <w:t>Over budgeted to include tax</w:t>
      </w:r>
    </w:p>
    <w:p w14:paraId="221FF3F2" w14:textId="013C4F73" w:rsidR="00664CDA" w:rsidRPr="00727D01" w:rsidRDefault="0052646E" w:rsidP="00664CDA">
      <w:pPr>
        <w:pStyle w:val="ListParagraph"/>
        <w:numPr>
          <w:ilvl w:val="1"/>
          <w:numId w:val="28"/>
        </w:numPr>
        <w:rPr>
          <w:rFonts w:ascii="Times New Roman" w:hAnsi="Times New Roman" w:cs="Times New Roman"/>
        </w:rPr>
      </w:pPr>
      <w:r w:rsidRPr="00727D01">
        <w:rPr>
          <w:rFonts w:ascii="Times New Roman" w:hAnsi="Times New Roman" w:cs="Times New Roman"/>
        </w:rPr>
        <w:t xml:space="preserve">Motion: moved by </w:t>
      </w:r>
      <w:proofErr w:type="spellStart"/>
      <w:r w:rsidR="00664CDA" w:rsidRPr="00727D01">
        <w:rPr>
          <w:rFonts w:ascii="Times New Roman" w:hAnsi="Times New Roman" w:cs="Times New Roman"/>
        </w:rPr>
        <w:t>Phuc</w:t>
      </w:r>
      <w:proofErr w:type="spellEnd"/>
      <w:r w:rsidRPr="00727D01">
        <w:rPr>
          <w:rFonts w:ascii="Times New Roman" w:hAnsi="Times New Roman" w:cs="Times New Roman"/>
        </w:rPr>
        <w:t xml:space="preserve"> Le to amend H</w:t>
      </w:r>
      <w:r w:rsidR="00664CDA" w:rsidRPr="00727D01">
        <w:rPr>
          <w:rFonts w:ascii="Times New Roman" w:hAnsi="Times New Roman" w:cs="Times New Roman"/>
        </w:rPr>
        <w:t>istorian budget to add $15.00 in order to bind a scrapbook</w:t>
      </w:r>
    </w:p>
    <w:p w14:paraId="01C0AED8" w14:textId="5800538F" w:rsidR="0052646E" w:rsidRPr="00727D01" w:rsidRDefault="0052646E" w:rsidP="0052646E">
      <w:pPr>
        <w:pStyle w:val="ListParagraph"/>
        <w:ind w:left="1440"/>
        <w:rPr>
          <w:rFonts w:ascii="Times New Roman" w:hAnsi="Times New Roman" w:cs="Times New Roman"/>
        </w:rPr>
      </w:pPr>
      <w:r w:rsidRPr="00727D01">
        <w:rPr>
          <w:rFonts w:ascii="Times New Roman" w:hAnsi="Times New Roman" w:cs="Times New Roman"/>
        </w:rPr>
        <w:t>Motion Carried</w:t>
      </w:r>
    </w:p>
    <w:p w14:paraId="3EDE5551" w14:textId="5FE7B84F" w:rsidR="00664CDA" w:rsidRPr="00727D01" w:rsidRDefault="0052646E" w:rsidP="00664CDA">
      <w:pPr>
        <w:pStyle w:val="ListParagraph"/>
        <w:numPr>
          <w:ilvl w:val="0"/>
          <w:numId w:val="28"/>
        </w:numPr>
        <w:rPr>
          <w:rFonts w:ascii="Times New Roman" w:hAnsi="Times New Roman" w:cs="Times New Roman"/>
        </w:rPr>
      </w:pPr>
      <w:r w:rsidRPr="00727D01">
        <w:rPr>
          <w:rFonts w:ascii="Times New Roman" w:hAnsi="Times New Roman" w:cs="Times New Roman"/>
        </w:rPr>
        <w:t xml:space="preserve">Motion: moved by Emmanuel O. </w:t>
      </w:r>
      <w:proofErr w:type="spellStart"/>
      <w:r w:rsidRPr="00727D01">
        <w:rPr>
          <w:rFonts w:ascii="Times New Roman" w:hAnsi="Times New Roman" w:cs="Times New Roman"/>
        </w:rPr>
        <w:t>Aglubat</w:t>
      </w:r>
      <w:proofErr w:type="spellEnd"/>
      <w:r w:rsidRPr="00727D01">
        <w:rPr>
          <w:rFonts w:ascii="Times New Roman" w:hAnsi="Times New Roman" w:cs="Times New Roman"/>
        </w:rPr>
        <w:t xml:space="preserve"> to add $25 to fellowship for Capture the F</w:t>
      </w:r>
      <w:r w:rsidR="00664CDA" w:rsidRPr="00727D01">
        <w:rPr>
          <w:rFonts w:ascii="Times New Roman" w:hAnsi="Times New Roman" w:cs="Times New Roman"/>
        </w:rPr>
        <w:t xml:space="preserve">lag </w:t>
      </w:r>
      <w:proofErr w:type="spellStart"/>
      <w:r w:rsidR="00664CDA" w:rsidRPr="00727D01">
        <w:rPr>
          <w:rFonts w:ascii="Times New Roman" w:hAnsi="Times New Roman" w:cs="Times New Roman"/>
        </w:rPr>
        <w:t>glowsticks</w:t>
      </w:r>
      <w:proofErr w:type="spellEnd"/>
      <w:r w:rsidR="00664CDA" w:rsidRPr="00727D01">
        <w:rPr>
          <w:rFonts w:ascii="Times New Roman" w:hAnsi="Times New Roman" w:cs="Times New Roman"/>
        </w:rPr>
        <w:t xml:space="preserve"> </w:t>
      </w:r>
    </w:p>
    <w:p w14:paraId="727BEC6C" w14:textId="7613F341" w:rsidR="00664CDA" w:rsidRPr="00727D01" w:rsidRDefault="00E56028" w:rsidP="00664CDA">
      <w:pPr>
        <w:pStyle w:val="ListParagraph"/>
        <w:numPr>
          <w:ilvl w:val="1"/>
          <w:numId w:val="28"/>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20</w:t>
      </w:r>
    </w:p>
    <w:p w14:paraId="1729EFEF" w14:textId="0D68904D" w:rsidR="00664CDA" w:rsidRPr="00727D01" w:rsidRDefault="00E56028" w:rsidP="00664CDA">
      <w:pPr>
        <w:pStyle w:val="ListParagraph"/>
        <w:numPr>
          <w:ilvl w:val="1"/>
          <w:numId w:val="28"/>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0</w:t>
      </w:r>
    </w:p>
    <w:p w14:paraId="3EE671AD" w14:textId="77777777" w:rsidR="00664CDA" w:rsidRPr="00727D01" w:rsidRDefault="00664CDA" w:rsidP="00664CDA">
      <w:pPr>
        <w:pStyle w:val="ListParagraph"/>
        <w:numPr>
          <w:ilvl w:val="0"/>
          <w:numId w:val="28"/>
        </w:numPr>
        <w:rPr>
          <w:rFonts w:ascii="Times New Roman" w:hAnsi="Times New Roman" w:cs="Times New Roman"/>
        </w:rPr>
      </w:pPr>
      <w:r w:rsidRPr="00727D01">
        <w:rPr>
          <w:rFonts w:ascii="Times New Roman" w:hAnsi="Times New Roman" w:cs="Times New Roman"/>
        </w:rPr>
        <w:t xml:space="preserve">Voting in budget </w:t>
      </w:r>
    </w:p>
    <w:p w14:paraId="29A3C920" w14:textId="384EA4D3" w:rsidR="00664CDA" w:rsidRPr="00727D01" w:rsidRDefault="00E56028" w:rsidP="00664CDA">
      <w:pPr>
        <w:pStyle w:val="ListParagraph"/>
        <w:numPr>
          <w:ilvl w:val="1"/>
          <w:numId w:val="28"/>
        </w:numPr>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21</w:t>
      </w:r>
    </w:p>
    <w:p w14:paraId="0B678AD9" w14:textId="35460B4F" w:rsidR="00664CDA" w:rsidRPr="00727D01" w:rsidRDefault="00E56028" w:rsidP="00664CDA">
      <w:pPr>
        <w:pStyle w:val="ListParagraph"/>
        <w:numPr>
          <w:ilvl w:val="1"/>
          <w:numId w:val="28"/>
        </w:numPr>
        <w:rPr>
          <w:rFonts w:ascii="Times New Roman" w:hAnsi="Times New Roman" w:cs="Times New Roman"/>
        </w:rPr>
      </w:pPr>
      <w:r w:rsidRPr="00727D01">
        <w:rPr>
          <w:rFonts w:ascii="Times New Roman" w:hAnsi="Times New Roman" w:cs="Times New Roman"/>
        </w:rPr>
        <w:t>Nay</w:t>
      </w:r>
      <w:r w:rsidR="00664CDA" w:rsidRPr="00727D01">
        <w:rPr>
          <w:rFonts w:ascii="Times New Roman" w:hAnsi="Times New Roman" w:cs="Times New Roman"/>
        </w:rPr>
        <w:t xml:space="preserve"> 0 </w:t>
      </w:r>
    </w:p>
    <w:p w14:paraId="5E0A01DE" w14:textId="603954DC" w:rsidR="0052646E" w:rsidRPr="00727D01" w:rsidRDefault="0052646E" w:rsidP="0052646E">
      <w:pPr>
        <w:rPr>
          <w:rFonts w:ascii="Times New Roman" w:hAnsi="Times New Roman" w:cs="Times New Roman"/>
        </w:rPr>
      </w:pPr>
      <w:r w:rsidRPr="00727D01">
        <w:rPr>
          <w:rFonts w:ascii="Times New Roman" w:hAnsi="Times New Roman" w:cs="Times New Roman"/>
        </w:rPr>
        <w:t xml:space="preserve">Motion: moved by </w:t>
      </w:r>
      <w:proofErr w:type="spellStart"/>
      <w:r w:rsidR="00664CDA" w:rsidRPr="00727D01">
        <w:rPr>
          <w:rFonts w:ascii="Times New Roman" w:hAnsi="Times New Roman" w:cs="Times New Roman"/>
        </w:rPr>
        <w:t>Phuc</w:t>
      </w:r>
      <w:proofErr w:type="spellEnd"/>
      <w:r w:rsidRPr="00727D01">
        <w:rPr>
          <w:rFonts w:ascii="Times New Roman" w:hAnsi="Times New Roman" w:cs="Times New Roman"/>
        </w:rPr>
        <w:t xml:space="preserve"> Le</w:t>
      </w:r>
      <w:r w:rsidR="00664CDA" w:rsidRPr="00727D01">
        <w:rPr>
          <w:rFonts w:ascii="Times New Roman" w:hAnsi="Times New Roman" w:cs="Times New Roman"/>
        </w:rPr>
        <w:t xml:space="preserve"> to vote i</w:t>
      </w:r>
      <w:r w:rsidRPr="00727D01">
        <w:rPr>
          <w:rFonts w:ascii="Times New Roman" w:hAnsi="Times New Roman" w:cs="Times New Roman"/>
        </w:rPr>
        <w:t>n Ivan W</w:t>
      </w:r>
      <w:r w:rsidR="00664CDA" w:rsidRPr="00727D01">
        <w:rPr>
          <w:rFonts w:ascii="Times New Roman" w:hAnsi="Times New Roman" w:cs="Times New Roman"/>
        </w:rPr>
        <w:t>ang as</w:t>
      </w:r>
      <w:r w:rsidRPr="00727D01">
        <w:rPr>
          <w:rFonts w:ascii="Times New Roman" w:hAnsi="Times New Roman" w:cs="Times New Roman"/>
        </w:rPr>
        <w:t xml:space="preserve"> scouting advisor</w:t>
      </w:r>
    </w:p>
    <w:p w14:paraId="0CC9B173" w14:textId="085448F0" w:rsidR="00664CDA" w:rsidRPr="00727D01" w:rsidRDefault="0052646E" w:rsidP="0036375D">
      <w:pPr>
        <w:pStyle w:val="ListParagraph"/>
        <w:numPr>
          <w:ilvl w:val="3"/>
          <w:numId w:val="28"/>
        </w:numPr>
        <w:ind w:left="720"/>
        <w:rPr>
          <w:rFonts w:ascii="Times New Roman" w:hAnsi="Times New Roman" w:cs="Times New Roman"/>
        </w:rPr>
      </w:pPr>
      <w:r w:rsidRPr="00727D01">
        <w:rPr>
          <w:rFonts w:ascii="Times New Roman" w:hAnsi="Times New Roman" w:cs="Times New Roman"/>
        </w:rPr>
        <w:t>Need a scouting advisor by N</w:t>
      </w:r>
      <w:r w:rsidR="00664CDA" w:rsidRPr="00727D01">
        <w:rPr>
          <w:rFonts w:ascii="Times New Roman" w:hAnsi="Times New Roman" w:cs="Times New Roman"/>
        </w:rPr>
        <w:t>ov. 15 or else our status as a chapter gets called into question oh no!</w:t>
      </w:r>
    </w:p>
    <w:p w14:paraId="30A9525C" w14:textId="77777777" w:rsidR="00664CDA" w:rsidRPr="00727D01" w:rsidRDefault="00664CDA" w:rsidP="0036375D">
      <w:pPr>
        <w:pStyle w:val="ListParagraph"/>
        <w:numPr>
          <w:ilvl w:val="3"/>
          <w:numId w:val="28"/>
        </w:numPr>
        <w:ind w:left="720"/>
        <w:rPr>
          <w:rFonts w:ascii="Times New Roman" w:hAnsi="Times New Roman" w:cs="Times New Roman"/>
        </w:rPr>
      </w:pPr>
      <w:r w:rsidRPr="00727D01">
        <w:rPr>
          <w:rFonts w:ascii="Times New Roman" w:hAnsi="Times New Roman" w:cs="Times New Roman"/>
        </w:rPr>
        <w:t>We might have a grace period</w:t>
      </w:r>
    </w:p>
    <w:p w14:paraId="17DF1FC5" w14:textId="53B67196" w:rsidR="0052646E" w:rsidRPr="00727D01" w:rsidRDefault="0052646E" w:rsidP="0036375D">
      <w:pPr>
        <w:pStyle w:val="ListParagraph"/>
        <w:numPr>
          <w:ilvl w:val="3"/>
          <w:numId w:val="28"/>
        </w:numPr>
        <w:ind w:left="720"/>
        <w:rPr>
          <w:rFonts w:ascii="Times New Roman" w:hAnsi="Times New Roman" w:cs="Times New Roman"/>
        </w:rPr>
      </w:pPr>
      <w:r w:rsidRPr="00727D01">
        <w:rPr>
          <w:rFonts w:ascii="Times New Roman" w:hAnsi="Times New Roman" w:cs="Times New Roman"/>
        </w:rPr>
        <w:t xml:space="preserve">Motion: moved by Alex </w:t>
      </w:r>
      <w:proofErr w:type="spellStart"/>
      <w:r w:rsidRPr="00727D01">
        <w:rPr>
          <w:rFonts w:ascii="Times New Roman" w:hAnsi="Times New Roman" w:cs="Times New Roman"/>
        </w:rPr>
        <w:t>Shieh</w:t>
      </w:r>
      <w:proofErr w:type="spellEnd"/>
      <w:r w:rsidRPr="00727D01">
        <w:rPr>
          <w:rFonts w:ascii="Times New Roman" w:hAnsi="Times New Roman" w:cs="Times New Roman"/>
        </w:rPr>
        <w:t xml:space="preserve"> </w:t>
      </w:r>
      <w:r w:rsidR="00664CDA" w:rsidRPr="00727D01">
        <w:rPr>
          <w:rFonts w:ascii="Times New Roman" w:hAnsi="Times New Roman" w:cs="Times New Roman"/>
        </w:rPr>
        <w:t>to postpone voting till next week as we need more information on the stat</w:t>
      </w:r>
      <w:r w:rsidRPr="00727D01">
        <w:rPr>
          <w:rFonts w:ascii="Times New Roman" w:hAnsi="Times New Roman" w:cs="Times New Roman"/>
        </w:rPr>
        <w:t>us of the chapter – no second</w:t>
      </w:r>
    </w:p>
    <w:p w14:paraId="19305C3D" w14:textId="0F93DF40" w:rsidR="0052646E" w:rsidRPr="00727D01" w:rsidRDefault="0052646E" w:rsidP="0036375D">
      <w:pPr>
        <w:pStyle w:val="ListParagraph"/>
        <w:rPr>
          <w:rFonts w:ascii="Times New Roman" w:hAnsi="Times New Roman" w:cs="Times New Roman"/>
        </w:rPr>
      </w:pPr>
      <w:r w:rsidRPr="00727D01">
        <w:rPr>
          <w:rFonts w:ascii="Times New Roman" w:hAnsi="Times New Roman" w:cs="Times New Roman"/>
        </w:rPr>
        <w:t>M</w:t>
      </w:r>
      <w:r w:rsidR="00664CDA" w:rsidRPr="00727D01">
        <w:rPr>
          <w:rFonts w:ascii="Times New Roman" w:hAnsi="Times New Roman" w:cs="Times New Roman"/>
        </w:rPr>
        <w:t>otion fails</w:t>
      </w:r>
    </w:p>
    <w:p w14:paraId="48D3DEA8" w14:textId="648FC1AA" w:rsidR="00664CDA" w:rsidRPr="00727D01" w:rsidRDefault="0036375D" w:rsidP="0036375D">
      <w:pPr>
        <w:pStyle w:val="ListParagraph"/>
        <w:numPr>
          <w:ilvl w:val="3"/>
          <w:numId w:val="28"/>
        </w:numPr>
        <w:ind w:left="720"/>
        <w:rPr>
          <w:rFonts w:ascii="Times New Roman" w:hAnsi="Times New Roman" w:cs="Times New Roman"/>
        </w:rPr>
      </w:pPr>
      <w:r w:rsidRPr="00727D01">
        <w:rPr>
          <w:rFonts w:ascii="Times New Roman" w:hAnsi="Times New Roman" w:cs="Times New Roman"/>
        </w:rPr>
        <w:t>Yay</w:t>
      </w:r>
      <w:r w:rsidR="00664CDA" w:rsidRPr="00727D01">
        <w:rPr>
          <w:rFonts w:ascii="Times New Roman" w:hAnsi="Times New Roman" w:cs="Times New Roman"/>
        </w:rPr>
        <w:t xml:space="preserve"> – 0</w:t>
      </w:r>
    </w:p>
    <w:p w14:paraId="03119CB1" w14:textId="4280386B" w:rsidR="00664CDA" w:rsidRPr="00727D01" w:rsidRDefault="0036375D" w:rsidP="0036375D">
      <w:pPr>
        <w:pStyle w:val="ListParagraph"/>
        <w:rPr>
          <w:rFonts w:ascii="Times New Roman" w:hAnsi="Times New Roman" w:cs="Times New Roman"/>
        </w:rPr>
      </w:pPr>
      <w:r w:rsidRPr="00727D01">
        <w:rPr>
          <w:rFonts w:ascii="Times New Roman" w:hAnsi="Times New Roman" w:cs="Times New Roman"/>
        </w:rPr>
        <w:t>Nay</w:t>
      </w:r>
      <w:r w:rsidR="0052646E" w:rsidRPr="00727D01">
        <w:rPr>
          <w:rFonts w:ascii="Times New Roman" w:hAnsi="Times New Roman" w:cs="Times New Roman"/>
        </w:rPr>
        <w:t xml:space="preserve"> – 2</w:t>
      </w:r>
      <w:r w:rsidR="00664CDA" w:rsidRPr="00727D01">
        <w:rPr>
          <w:rFonts w:ascii="Times New Roman" w:hAnsi="Times New Roman" w:cs="Times New Roman"/>
        </w:rPr>
        <w:t>0</w:t>
      </w:r>
    </w:p>
    <w:p w14:paraId="127976F5" w14:textId="58D55238" w:rsidR="0052646E" w:rsidRPr="00727D01" w:rsidRDefault="0052646E" w:rsidP="0036375D">
      <w:pPr>
        <w:pStyle w:val="ListParagraph"/>
        <w:rPr>
          <w:rFonts w:ascii="Times New Roman" w:hAnsi="Times New Roman" w:cs="Times New Roman"/>
        </w:rPr>
      </w:pPr>
      <w:r w:rsidRPr="00727D01">
        <w:rPr>
          <w:rFonts w:ascii="Times New Roman" w:hAnsi="Times New Roman" w:cs="Times New Roman"/>
        </w:rPr>
        <w:t>Motion Fails</w:t>
      </w:r>
    </w:p>
    <w:p w14:paraId="55B4D49E" w14:textId="7183ED10" w:rsidR="00664CDA" w:rsidRPr="00727D01" w:rsidRDefault="0052646E" w:rsidP="00664CDA">
      <w:pPr>
        <w:rPr>
          <w:rFonts w:ascii="Times New Roman" w:hAnsi="Times New Roman" w:cs="Times New Roman"/>
        </w:rPr>
      </w:pPr>
      <w:r w:rsidRPr="00727D01">
        <w:rPr>
          <w:rFonts w:ascii="Times New Roman" w:hAnsi="Times New Roman" w:cs="Times New Roman"/>
        </w:rPr>
        <w:t xml:space="preserve">Motion: moved by </w:t>
      </w:r>
      <w:r w:rsidR="00664CDA" w:rsidRPr="00727D01">
        <w:rPr>
          <w:rFonts w:ascii="Times New Roman" w:hAnsi="Times New Roman" w:cs="Times New Roman"/>
        </w:rPr>
        <w:t>Cory</w:t>
      </w:r>
      <w:r w:rsidRPr="00727D01">
        <w:rPr>
          <w:rFonts w:ascii="Times New Roman" w:hAnsi="Times New Roman" w:cs="Times New Roman"/>
        </w:rPr>
        <w:t xml:space="preserve"> </w:t>
      </w:r>
      <w:proofErr w:type="spellStart"/>
      <w:r w:rsidRPr="00727D01">
        <w:rPr>
          <w:rFonts w:ascii="Times New Roman" w:hAnsi="Times New Roman" w:cs="Times New Roman"/>
        </w:rPr>
        <w:t>Bullis</w:t>
      </w:r>
      <w:proofErr w:type="spellEnd"/>
      <w:r w:rsidRPr="00727D01">
        <w:rPr>
          <w:rFonts w:ascii="Times New Roman" w:hAnsi="Times New Roman" w:cs="Times New Roman"/>
        </w:rPr>
        <w:t xml:space="preserve"> </w:t>
      </w:r>
      <w:r w:rsidR="00664CDA" w:rsidRPr="00727D01">
        <w:rPr>
          <w:rFonts w:ascii="Times New Roman" w:hAnsi="Times New Roman" w:cs="Times New Roman"/>
        </w:rPr>
        <w:t>to end meeting with no mugs and just toast.</w:t>
      </w:r>
    </w:p>
    <w:p w14:paraId="5107E606" w14:textId="6D574411" w:rsidR="00163558" w:rsidRPr="00727D01" w:rsidRDefault="0052646E" w:rsidP="0052646E">
      <w:pPr>
        <w:rPr>
          <w:rFonts w:ascii="Times New Roman" w:hAnsi="Times New Roman" w:cs="Times New Roman"/>
        </w:rPr>
      </w:pPr>
      <w:r w:rsidRPr="00727D01">
        <w:rPr>
          <w:rFonts w:ascii="Times New Roman" w:hAnsi="Times New Roman" w:cs="Times New Roman"/>
        </w:rPr>
        <w:tab/>
        <w:t>Motion Carried</w:t>
      </w:r>
    </w:p>
    <w:p w14:paraId="47DB421A" w14:textId="77777777" w:rsidR="0052646E" w:rsidRPr="00727D01" w:rsidRDefault="0052646E" w:rsidP="0052646E">
      <w:pPr>
        <w:rPr>
          <w:rFonts w:ascii="Times New Roman" w:hAnsi="Times New Roman" w:cs="Times New Roman"/>
        </w:rPr>
      </w:pPr>
    </w:p>
    <w:p w14:paraId="06885343" w14:textId="037A7BE6"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Adjournment: Th</w:t>
      </w:r>
      <w:r w:rsidR="00FC5079" w:rsidRPr="00727D01">
        <w:rPr>
          <w:rFonts w:ascii="Times New Roman" w:eastAsia="Times New Roman" w:hAnsi="Times New Roman" w:cs="Times New Roman"/>
        </w:rPr>
        <w:t>e meeting was adjourned at 10:40</w:t>
      </w:r>
      <w:r w:rsidRPr="00727D01">
        <w:rPr>
          <w:rFonts w:ascii="Times New Roman" w:eastAsia="Times New Roman" w:hAnsi="Times New Roman" w:cs="Times New Roman"/>
        </w:rPr>
        <w:t>PM.</w:t>
      </w:r>
    </w:p>
    <w:p w14:paraId="36EEDBC0" w14:textId="3552E34B" w:rsidR="00163558" w:rsidRPr="00727D01" w:rsidRDefault="00163558">
      <w:pPr>
        <w:pBdr>
          <w:top w:val="nil"/>
          <w:left w:val="nil"/>
          <w:bottom w:val="nil"/>
          <w:right w:val="nil"/>
          <w:between w:val="nil"/>
          <w:bar w:val="nil"/>
        </w:pBdr>
        <w:rPr>
          <w:rFonts w:ascii="Times New Roman" w:eastAsia="Times New Roman" w:hAnsi="Times New Roman" w:cs="Times New Roman"/>
          <w:u w:val="single"/>
        </w:rPr>
      </w:pPr>
    </w:p>
    <w:p w14:paraId="04712740" w14:textId="0CA09B27" w:rsidR="00163558" w:rsidRPr="00727D01" w:rsidRDefault="00FC5079">
      <w:pPr>
        <w:pBdr>
          <w:top w:val="nil"/>
          <w:left w:val="nil"/>
          <w:bottom w:val="nil"/>
          <w:right w:val="nil"/>
          <w:between w:val="nil"/>
          <w:bar w:val="nil"/>
        </w:pBdr>
        <w:rPr>
          <w:rFonts w:ascii="Times New Roman" w:eastAsia="Times New Roman" w:hAnsi="Times New Roman" w:cs="Times New Roman"/>
          <w:u w:val="single"/>
        </w:rPr>
      </w:pPr>
      <w:r w:rsidRPr="00727D01">
        <w:rPr>
          <w:rFonts w:ascii="Times New Roman" w:eastAsia="Times New Roman" w:hAnsi="Times New Roman" w:cs="Times New Roman"/>
          <w:u w:val="single"/>
        </w:rPr>
        <w:t xml:space="preserve">Alexandria Ng </w:t>
      </w:r>
      <w:r w:rsidRPr="00727D01">
        <w:rPr>
          <w:rFonts w:ascii="Times New Roman" w:eastAsia="Times New Roman" w:hAnsi="Times New Roman" w:cs="Times New Roman"/>
          <w:u w:val="single"/>
        </w:rPr>
        <w:tab/>
      </w:r>
      <w:r w:rsidR="00163558" w:rsidRPr="00727D01">
        <w:rPr>
          <w:rFonts w:ascii="Times New Roman" w:eastAsia="Times New Roman" w:hAnsi="Times New Roman" w:cs="Times New Roman"/>
          <w:u w:val="single"/>
        </w:rPr>
        <w:t xml:space="preserve">Tatiana Tam </w:t>
      </w:r>
      <w:r w:rsidR="00163558" w:rsidRPr="00727D01">
        <w:rPr>
          <w:rFonts w:ascii="Times New Roman" w:eastAsia="Times New Roman" w:hAnsi="Times New Roman" w:cs="Times New Roman"/>
          <w:u w:val="single"/>
        </w:rPr>
        <w:tab/>
      </w:r>
      <w:r w:rsidR="00851A1F" w:rsidRPr="00727D01">
        <w:rPr>
          <w:rFonts w:ascii="Times New Roman" w:eastAsia="Times New Roman" w:hAnsi="Times New Roman" w:cs="Times New Roman"/>
          <w:u w:val="single"/>
        </w:rPr>
        <w:t xml:space="preserve">                                    </w:t>
      </w:r>
      <w:r w:rsidRPr="00727D01">
        <w:rPr>
          <w:rFonts w:ascii="Times New Roman" w:eastAsia="Times New Roman" w:hAnsi="Times New Roman" w:cs="Times New Roman"/>
          <w:u w:val="single"/>
        </w:rPr>
        <w:t>10.8</w:t>
      </w:r>
      <w:r w:rsidR="00163558" w:rsidRPr="00727D01">
        <w:rPr>
          <w:rFonts w:ascii="Times New Roman" w:eastAsia="Times New Roman" w:hAnsi="Times New Roman" w:cs="Times New Roman"/>
          <w:u w:val="single"/>
        </w:rPr>
        <w:t>.2012</w:t>
      </w:r>
    </w:p>
    <w:p w14:paraId="03FB7535" w14:textId="674770B0" w:rsidR="00163558" w:rsidRPr="00727D01" w:rsidRDefault="008F0BD9">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Secretary</w:t>
      </w:r>
      <w:r w:rsidRPr="00727D01">
        <w:rPr>
          <w:rFonts w:ascii="Times New Roman" w:eastAsia="Times New Roman" w:hAnsi="Times New Roman" w:cs="Times New Roman"/>
        </w:rPr>
        <w:tab/>
      </w:r>
      <w:r w:rsidRPr="00727D01">
        <w:rPr>
          <w:rFonts w:ascii="Times New Roman" w:eastAsia="Times New Roman" w:hAnsi="Times New Roman" w:cs="Times New Roman"/>
        </w:rPr>
        <w:tab/>
      </w:r>
      <w:r w:rsidRPr="00727D01">
        <w:rPr>
          <w:rFonts w:ascii="Times New Roman" w:eastAsia="Times New Roman" w:hAnsi="Times New Roman" w:cs="Times New Roman"/>
        </w:rPr>
        <w:tab/>
      </w:r>
      <w:r w:rsidR="00FC5079" w:rsidRPr="00727D01">
        <w:rPr>
          <w:rFonts w:ascii="Times New Roman" w:eastAsia="Times New Roman" w:hAnsi="Times New Roman" w:cs="Times New Roman"/>
        </w:rPr>
        <w:tab/>
      </w:r>
      <w:r w:rsidR="00FC5079" w:rsidRPr="00727D01">
        <w:rPr>
          <w:rFonts w:ascii="Times New Roman" w:eastAsia="Times New Roman" w:hAnsi="Times New Roman" w:cs="Times New Roman"/>
        </w:rPr>
        <w:tab/>
      </w:r>
      <w:r w:rsidR="00163558" w:rsidRPr="00727D01">
        <w:rPr>
          <w:rFonts w:ascii="Times New Roman" w:eastAsia="Times New Roman" w:hAnsi="Times New Roman" w:cs="Times New Roman"/>
        </w:rPr>
        <w:t>Date of Approval</w:t>
      </w:r>
    </w:p>
    <w:p w14:paraId="60CC1325" w14:textId="77777777" w:rsidR="00163558" w:rsidRPr="00727D01" w:rsidRDefault="00163558">
      <w:pPr>
        <w:pBdr>
          <w:top w:val="nil"/>
          <w:left w:val="nil"/>
          <w:bottom w:val="nil"/>
          <w:right w:val="nil"/>
          <w:between w:val="nil"/>
          <w:bar w:val="nil"/>
        </w:pBdr>
        <w:rPr>
          <w:rFonts w:ascii="Times New Roman" w:eastAsia="Times New Roman" w:hAnsi="Times New Roman" w:cs="Times New Roman"/>
        </w:rPr>
      </w:pPr>
      <w:r w:rsidRPr="00727D01">
        <w:rPr>
          <w:rFonts w:ascii="Times New Roman" w:eastAsia="Times New Roman" w:hAnsi="Times New Roman" w:cs="Times New Roman"/>
        </w:rPr>
        <w:t>Alpha Phi Omega</w:t>
      </w:r>
    </w:p>
    <w:sectPr w:rsidR="00163558" w:rsidRPr="00727D01" w:rsidSect="00AA61AA">
      <w:headerReference w:type="even" r:id="rId9"/>
      <w:headerReference w:type="default" r:id="rId10"/>
      <w:footerReference w:type="even" r:id="rId11"/>
      <w:footerReference w:type="default" r:id="rId12"/>
      <w:headerReference w:type="first" r:id="rId13"/>
      <w:pgSz w:w="12240" w:h="15840"/>
      <w:pgMar w:top="1440" w:right="1440" w:bottom="1440" w:left="1440" w:header="708" w:footer="6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16D70" w14:textId="77777777" w:rsidR="007617F8" w:rsidRDefault="007617F8">
      <w:pPr>
        <w:spacing w:line="240" w:lineRule="auto"/>
      </w:pPr>
      <w:r>
        <w:separator/>
      </w:r>
    </w:p>
  </w:endnote>
  <w:endnote w:type="continuationSeparator" w:id="0">
    <w:p w14:paraId="56D8F1F1" w14:textId="77777777" w:rsidR="007617F8" w:rsidRDefault="00761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EE42" w14:textId="550B8375" w:rsidR="00E56028" w:rsidRDefault="007617F8">
    <w:pPr>
      <w:pStyle w:val="Footer"/>
    </w:pPr>
    <w:sdt>
      <w:sdtPr>
        <w:id w:val="969400743"/>
        <w:placeholder>
          <w:docPart w:val="CDA9521CAD0DE24CA35BEE6D0E284CA8"/>
        </w:placeholder>
        <w:temporary/>
        <w:showingPlcHdr/>
      </w:sdtPr>
      <w:sdtEndPr/>
      <w:sdtContent>
        <w:r w:rsidR="00E56028">
          <w:t>[Type text]</w:t>
        </w:r>
      </w:sdtContent>
    </w:sdt>
    <w:r w:rsidR="00E56028">
      <w:ptab w:relativeTo="margin" w:alignment="center" w:leader="none"/>
    </w:r>
    <w:sdt>
      <w:sdtPr>
        <w:id w:val="969400748"/>
        <w:placeholder>
          <w:docPart w:val="1019E4F46D161F4495DFD3937467F6A2"/>
        </w:placeholder>
        <w:temporary/>
        <w:showingPlcHdr/>
      </w:sdtPr>
      <w:sdtEndPr/>
      <w:sdtContent>
        <w:r w:rsidR="00E56028">
          <w:t>[Type text]</w:t>
        </w:r>
      </w:sdtContent>
    </w:sdt>
    <w:r w:rsidR="00E56028">
      <w:ptab w:relativeTo="margin" w:alignment="right" w:leader="none"/>
    </w:r>
    <w:sdt>
      <w:sdtPr>
        <w:id w:val="969400753"/>
        <w:placeholder>
          <w:docPart w:val="59B5603F36E4CC4D90823EC3C078A536"/>
        </w:placeholder>
        <w:temporary/>
        <w:showingPlcHdr/>
      </w:sdtPr>
      <w:sdtEndPr/>
      <w:sdtContent>
        <w:r w:rsidR="00E56028">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20041" w14:textId="61B3A423" w:rsidR="00E56028" w:rsidRPr="00CC257E" w:rsidRDefault="00E56028" w:rsidP="008716EB">
    <w:pPr>
      <w:pStyle w:val="Footer"/>
      <w:jc w:val="right"/>
      <w:rPr>
        <w:rFonts w:ascii="Times New Roman" w:hAnsi="Times New Roman" w:cs="Times New Roman"/>
      </w:rPr>
    </w:pPr>
    <w:r w:rsidRPr="00CC257E">
      <w:rPr>
        <w:rFonts w:ascii="Times New Roman" w:hAnsi="Times New Roman" w:cs="Times New Roman"/>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34B63" w14:textId="77777777" w:rsidR="007617F8" w:rsidRDefault="007617F8">
      <w:pPr>
        <w:spacing w:line="240" w:lineRule="auto"/>
      </w:pPr>
      <w:r>
        <w:separator/>
      </w:r>
    </w:p>
  </w:footnote>
  <w:footnote w:type="continuationSeparator" w:id="0">
    <w:p w14:paraId="7B4315E5" w14:textId="77777777" w:rsidR="007617F8" w:rsidRDefault="007617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7537E" w14:textId="77777777" w:rsidR="00E56028" w:rsidRDefault="007617F8">
    <w:pPr>
      <w:pStyle w:val="Header"/>
    </w:pPr>
    <w:r>
      <w:rPr>
        <w:noProof/>
      </w:rPr>
      <w:pict w14:anchorId="09A5D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68pt;height:612.75pt;z-index:-25165721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APO Cres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B3783" w14:textId="77777777" w:rsidR="00E56028" w:rsidRDefault="007617F8">
    <w:pPr>
      <w:pBdr>
        <w:top w:val="nil"/>
        <w:left w:val="nil"/>
        <w:bottom w:val="nil"/>
        <w:right w:val="nil"/>
        <w:between w:val="nil"/>
        <w:bar w:val="nil"/>
      </w:pBdr>
    </w:pPr>
    <w:r>
      <w:rPr>
        <w:rFonts w:ascii="Times New Roman" w:eastAsia="Times New Roman" w:hAnsi="Times New Roman" w:cs="Times New Roman"/>
        <w:noProof/>
      </w:rPr>
      <w:pict w14:anchorId="3B4C3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68pt;height:612.75pt;z-index:-251658240;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APO Crest" gain="19661f" blacklevel="22938f"/>
          <w10:wrap anchorx="margin" anchory="margin"/>
        </v:shape>
      </w:pict>
    </w:r>
    <w:r w:rsidR="00E56028">
      <w:rPr>
        <w:rFonts w:ascii="Times New Roman" w:eastAsia="Times New Roman" w:hAnsi="Times New Roman" w:cs="Times New Roman"/>
      </w:rPr>
      <w:t xml:space="preserve">Minutes </w:t>
    </w:r>
  </w:p>
  <w:p w14:paraId="12AD63B3" w14:textId="77777777" w:rsidR="00E56028" w:rsidRDefault="00E56028">
    <w:pPr>
      <w:pBdr>
        <w:top w:val="nil"/>
        <w:left w:val="nil"/>
        <w:bottom w:val="nil"/>
        <w:right w:val="nil"/>
        <w:between w:val="nil"/>
        <w:bar w:val="nil"/>
      </w:pBdr>
      <w:rPr>
        <w:rFonts w:ascii="Times New Roman" w:eastAsia="Times New Roman" w:hAnsi="Times New Roman" w:cs="Times New Roman"/>
      </w:rPr>
    </w:pPr>
    <w:r>
      <w:rPr>
        <w:rFonts w:ascii="Times New Roman" w:eastAsia="Times New Roman" w:hAnsi="Times New Roman" w:cs="Times New Roman"/>
      </w:rPr>
      <w:t>General Meeting #1</w:t>
    </w:r>
  </w:p>
  <w:p w14:paraId="20D68BF7" w14:textId="3CD9FCFF" w:rsidR="00E56028" w:rsidRDefault="00E56028">
    <w:pPr>
      <w:pBdr>
        <w:top w:val="nil"/>
        <w:left w:val="nil"/>
        <w:bottom w:val="nil"/>
        <w:right w:val="nil"/>
        <w:between w:val="nil"/>
        <w:bar w:val="nil"/>
      </w:pBdr>
      <w:rPr>
        <w:rFonts w:ascii="Times New Roman" w:eastAsia="Times New Roman" w:hAnsi="Times New Roman" w:cs="Times New Roman"/>
      </w:rPr>
    </w:pPr>
    <w:r>
      <w:rPr>
        <w:rFonts w:ascii="Times New Roman" w:eastAsia="Times New Roman" w:hAnsi="Times New Roman" w:cs="Times New Roman"/>
      </w:rPr>
      <w:t>October 7, 2012</w:t>
    </w:r>
  </w:p>
  <w:p w14:paraId="61C45693" w14:textId="77777777" w:rsidR="00E56028" w:rsidRDefault="00E56028">
    <w:pPr>
      <w:pBdr>
        <w:top w:val="nil"/>
        <w:left w:val="nil"/>
        <w:bottom w:val="nil"/>
        <w:right w:val="nil"/>
        <w:between w:val="nil"/>
        <w:bar w:val="nil"/>
      </w:pBdr>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27D01">
      <w:rPr>
        <w:rFonts w:ascii="Times New Roman" w:eastAsia="Times New Roman" w:hAnsi="Times New Roman" w:cs="Times New Roman"/>
        <w:noProof/>
      </w:rPr>
      <w:t>6</w:t>
    </w:r>
    <w:r>
      <w:rPr>
        <w:rFonts w:ascii="Times New Roman" w:eastAsia="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A64C" w14:textId="77777777" w:rsidR="00E56028" w:rsidRDefault="007617F8">
    <w:pPr>
      <w:pStyle w:val="Header"/>
    </w:pPr>
    <w:r>
      <w:rPr>
        <w:noProof/>
      </w:rPr>
      <w:pict w14:anchorId="7506F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619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APO Cres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C25A79B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B55C36A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26A040E8">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BCC96B6">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530A47E">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CE02CB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0B21E4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1CA185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6A09C2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2"/>
    <w:multiLevelType w:val="hybridMultilevel"/>
    <w:tmpl w:val="00000002"/>
    <w:lvl w:ilvl="0" w:tplc="6B18174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628133C">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3D7072C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CDA114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31DC10B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D3A4C416">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2AE064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37EC508">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375E71BC">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3"/>
    <w:multiLevelType w:val="hybridMultilevel"/>
    <w:tmpl w:val="00000003"/>
    <w:lvl w:ilvl="0" w:tplc="7D9AE1B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9B2A1684">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0DD4C936">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F4C0FB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CFAE8C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E8246D4E">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C668006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6BD2E04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C0DAE02C">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4"/>
    <w:multiLevelType w:val="hybridMultilevel"/>
    <w:tmpl w:val="00000004"/>
    <w:lvl w:ilvl="0" w:tplc="A4BEBC22">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BC8E184">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0730194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F20F6A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260528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B1A0C504">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D034EB88">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568E0028">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4C8C15FC">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3B548AFC">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39CD926">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EACECF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77428B5E">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23861006">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0AB06CE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76AAB4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1F101328">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45AC2F12">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6"/>
    <w:multiLevelType w:val="hybridMultilevel"/>
    <w:tmpl w:val="00000006"/>
    <w:lvl w:ilvl="0" w:tplc="4FF6072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73503A7C">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9B0DB7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FFADAF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B64E4EF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D6DEA2CE">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E0A259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66E03D3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EF9237CA">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E65866F8">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86C9334">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949A4BC4">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242E47F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C06149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05CCFE0">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5A4C82FA">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9A8145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CC4857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2D08E46A">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74987930">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656C220">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422DC16">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B6BAB11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7602979A">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7414B03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0563ABA">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18E2EE4">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C0ACF7F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956EE60">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5389E0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7DE839E">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BCF6D65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2C2652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8621232">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8258FB8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BA8D50A">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37A084A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A20CE9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4C084CA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0D5A8CDE">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1A85524">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9D3A2240">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594C43D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E8E9526">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7E002B34">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71EABBAC">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E103CFE">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25C8C50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5EE025F6">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B2A86D3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D5D85AB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C0BEDF9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D1853F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C1ED0F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B46AFB3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A928D1F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AE6EB46">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B5CB6EC">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2F498B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284A10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5B2702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2A100EA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67605D1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2">
    <w:nsid w:val="08EB46BC"/>
    <w:multiLevelType w:val="hybridMultilevel"/>
    <w:tmpl w:val="D240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77AC274">
      <w:start w:val="1"/>
      <w:numFmt w:val="decimal"/>
      <w:lvlText w:val="%4."/>
      <w:lvlJc w:val="left"/>
      <w:pPr>
        <w:ind w:left="2880" w:hanging="360"/>
      </w:pPr>
      <w:rPr>
        <w:rFonts w:ascii="Times New Roman" w:eastAsia="Arial"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24168"/>
    <w:multiLevelType w:val="hybridMultilevel"/>
    <w:tmpl w:val="7B32C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931095"/>
    <w:multiLevelType w:val="hybridMultilevel"/>
    <w:tmpl w:val="8DD2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697A81"/>
    <w:multiLevelType w:val="hybridMultilevel"/>
    <w:tmpl w:val="F64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B91E65"/>
    <w:multiLevelType w:val="hybridMultilevel"/>
    <w:tmpl w:val="AF361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E6221F"/>
    <w:multiLevelType w:val="hybridMultilevel"/>
    <w:tmpl w:val="7DDCC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817BA0"/>
    <w:multiLevelType w:val="hybridMultilevel"/>
    <w:tmpl w:val="C77EE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076DE"/>
    <w:multiLevelType w:val="hybridMultilevel"/>
    <w:tmpl w:val="99A4A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1E4017"/>
    <w:multiLevelType w:val="hybridMultilevel"/>
    <w:tmpl w:val="5FB07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4241E"/>
    <w:multiLevelType w:val="hybridMultilevel"/>
    <w:tmpl w:val="9AE48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4E6507"/>
    <w:multiLevelType w:val="hybridMultilevel"/>
    <w:tmpl w:val="351A7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3164B"/>
    <w:multiLevelType w:val="hybridMultilevel"/>
    <w:tmpl w:val="F5123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C127D"/>
    <w:multiLevelType w:val="hybridMultilevel"/>
    <w:tmpl w:val="FD486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153A6"/>
    <w:multiLevelType w:val="hybridMultilevel"/>
    <w:tmpl w:val="0C3CC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191D4E"/>
    <w:multiLevelType w:val="hybridMultilevel"/>
    <w:tmpl w:val="51C8F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108D8"/>
    <w:multiLevelType w:val="hybridMultilevel"/>
    <w:tmpl w:val="FE4A0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7"/>
  </w:num>
  <w:num w:numId="14">
    <w:abstractNumId w:val="19"/>
  </w:num>
  <w:num w:numId="15">
    <w:abstractNumId w:val="20"/>
  </w:num>
  <w:num w:numId="16">
    <w:abstractNumId w:val="26"/>
  </w:num>
  <w:num w:numId="17">
    <w:abstractNumId w:val="14"/>
  </w:num>
  <w:num w:numId="18">
    <w:abstractNumId w:val="22"/>
  </w:num>
  <w:num w:numId="19">
    <w:abstractNumId w:val="18"/>
  </w:num>
  <w:num w:numId="20">
    <w:abstractNumId w:val="15"/>
  </w:num>
  <w:num w:numId="21">
    <w:abstractNumId w:val="21"/>
  </w:num>
  <w:num w:numId="22">
    <w:abstractNumId w:val="16"/>
  </w:num>
  <w:num w:numId="23">
    <w:abstractNumId w:val="24"/>
  </w:num>
  <w:num w:numId="24">
    <w:abstractNumId w:val="13"/>
  </w:num>
  <w:num w:numId="25">
    <w:abstractNumId w:val="25"/>
  </w:num>
  <w:num w:numId="26">
    <w:abstractNumId w:val="23"/>
  </w:num>
  <w:num w:numId="27">
    <w:abstractNumId w:val="1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1447E5"/>
    <w:rsid w:val="00163558"/>
    <w:rsid w:val="001774C7"/>
    <w:rsid w:val="00192396"/>
    <w:rsid w:val="001E7116"/>
    <w:rsid w:val="0020278F"/>
    <w:rsid w:val="002475C2"/>
    <w:rsid w:val="00250B09"/>
    <w:rsid w:val="003616DB"/>
    <w:rsid w:val="0036375D"/>
    <w:rsid w:val="00394605"/>
    <w:rsid w:val="004854F7"/>
    <w:rsid w:val="0052646E"/>
    <w:rsid w:val="005F214C"/>
    <w:rsid w:val="00664CDA"/>
    <w:rsid w:val="006B47C9"/>
    <w:rsid w:val="006B541C"/>
    <w:rsid w:val="00727D01"/>
    <w:rsid w:val="00730399"/>
    <w:rsid w:val="007617F8"/>
    <w:rsid w:val="008203B3"/>
    <w:rsid w:val="00851A1F"/>
    <w:rsid w:val="008716EB"/>
    <w:rsid w:val="008F0BD9"/>
    <w:rsid w:val="009813C0"/>
    <w:rsid w:val="009C2626"/>
    <w:rsid w:val="009C3E84"/>
    <w:rsid w:val="00A10A76"/>
    <w:rsid w:val="00AA61AA"/>
    <w:rsid w:val="00CC257E"/>
    <w:rsid w:val="00D94C37"/>
    <w:rsid w:val="00E56028"/>
    <w:rsid w:val="00E92E85"/>
    <w:rsid w:val="00EB74E3"/>
    <w:rsid w:val="00EF0856"/>
    <w:rsid w:val="00F33A64"/>
    <w:rsid w:val="00FC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865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BalloonText">
    <w:name w:val="Balloon Text"/>
    <w:basedOn w:val="Normal"/>
    <w:link w:val="BalloonTextChar"/>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163558"/>
    <w:rPr>
      <w:rFonts w:ascii="Lucida Grande" w:eastAsia="Arial" w:hAnsi="Lucida Grande" w:cs="Arial"/>
      <w:color w:val="000000"/>
      <w:sz w:val="18"/>
      <w:szCs w:val="18"/>
    </w:rPr>
  </w:style>
  <w:style w:type="paragraph" w:styleId="Header">
    <w:name w:val="header"/>
    <w:basedOn w:val="Normal"/>
    <w:link w:val="HeaderChar"/>
    <w:rsid w:val="00163558"/>
    <w:pPr>
      <w:tabs>
        <w:tab w:val="center" w:pos="4320"/>
        <w:tab w:val="right" w:pos="8640"/>
      </w:tabs>
      <w:spacing w:line="240" w:lineRule="auto"/>
    </w:pPr>
  </w:style>
  <w:style w:type="character" w:customStyle="1" w:styleId="HeaderChar">
    <w:name w:val="Header Char"/>
    <w:basedOn w:val="DefaultParagraphFont"/>
    <w:link w:val="Header"/>
    <w:rsid w:val="00163558"/>
    <w:rPr>
      <w:rFonts w:ascii="Arial" w:eastAsia="Arial" w:hAnsi="Arial" w:cs="Arial"/>
      <w:color w:val="000000"/>
      <w:sz w:val="22"/>
      <w:szCs w:val="22"/>
    </w:rPr>
  </w:style>
  <w:style w:type="paragraph" w:styleId="Footer">
    <w:name w:val="footer"/>
    <w:basedOn w:val="Normal"/>
    <w:link w:val="FooterChar"/>
    <w:rsid w:val="00163558"/>
    <w:pPr>
      <w:tabs>
        <w:tab w:val="center" w:pos="4320"/>
        <w:tab w:val="right" w:pos="8640"/>
      </w:tabs>
      <w:spacing w:line="240" w:lineRule="auto"/>
    </w:pPr>
  </w:style>
  <w:style w:type="character" w:customStyle="1" w:styleId="FooterChar">
    <w:name w:val="Footer Char"/>
    <w:basedOn w:val="DefaultParagraphFont"/>
    <w:link w:val="Footer"/>
    <w:rsid w:val="00163558"/>
    <w:rPr>
      <w:rFonts w:ascii="Arial" w:eastAsia="Arial" w:hAnsi="Arial" w:cs="Arial"/>
      <w:color w:val="000000"/>
      <w:sz w:val="22"/>
      <w:szCs w:val="22"/>
    </w:rPr>
  </w:style>
  <w:style w:type="paragraph" w:styleId="ListParagraph">
    <w:name w:val="List Paragraph"/>
    <w:basedOn w:val="Normal"/>
    <w:uiPriority w:val="34"/>
    <w:qFormat/>
    <w:rsid w:val="00EB74E3"/>
    <w:pPr>
      <w:spacing w:after="200"/>
      <w:ind w:left="720"/>
      <w:contextualSpacing/>
    </w:pPr>
    <w:rPr>
      <w:rFonts w:asciiTheme="minorHAnsi" w:eastAsiaTheme="minorEastAsia" w:hAnsiTheme="minorHAnsi" w:cstheme="minorBidi"/>
      <w:color w:val="auto"/>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BalloonText">
    <w:name w:val="Balloon Text"/>
    <w:basedOn w:val="Normal"/>
    <w:link w:val="BalloonTextChar"/>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163558"/>
    <w:rPr>
      <w:rFonts w:ascii="Lucida Grande" w:eastAsia="Arial" w:hAnsi="Lucida Grande" w:cs="Arial"/>
      <w:color w:val="000000"/>
      <w:sz w:val="18"/>
      <w:szCs w:val="18"/>
    </w:rPr>
  </w:style>
  <w:style w:type="paragraph" w:styleId="Header">
    <w:name w:val="header"/>
    <w:basedOn w:val="Normal"/>
    <w:link w:val="HeaderChar"/>
    <w:rsid w:val="00163558"/>
    <w:pPr>
      <w:tabs>
        <w:tab w:val="center" w:pos="4320"/>
        <w:tab w:val="right" w:pos="8640"/>
      </w:tabs>
      <w:spacing w:line="240" w:lineRule="auto"/>
    </w:pPr>
  </w:style>
  <w:style w:type="character" w:customStyle="1" w:styleId="HeaderChar">
    <w:name w:val="Header Char"/>
    <w:basedOn w:val="DefaultParagraphFont"/>
    <w:link w:val="Header"/>
    <w:rsid w:val="00163558"/>
    <w:rPr>
      <w:rFonts w:ascii="Arial" w:eastAsia="Arial" w:hAnsi="Arial" w:cs="Arial"/>
      <w:color w:val="000000"/>
      <w:sz w:val="22"/>
      <w:szCs w:val="22"/>
    </w:rPr>
  </w:style>
  <w:style w:type="paragraph" w:styleId="Footer">
    <w:name w:val="footer"/>
    <w:basedOn w:val="Normal"/>
    <w:link w:val="FooterChar"/>
    <w:rsid w:val="00163558"/>
    <w:pPr>
      <w:tabs>
        <w:tab w:val="center" w:pos="4320"/>
        <w:tab w:val="right" w:pos="8640"/>
      </w:tabs>
      <w:spacing w:line="240" w:lineRule="auto"/>
    </w:pPr>
  </w:style>
  <w:style w:type="character" w:customStyle="1" w:styleId="FooterChar">
    <w:name w:val="Footer Char"/>
    <w:basedOn w:val="DefaultParagraphFont"/>
    <w:link w:val="Footer"/>
    <w:rsid w:val="00163558"/>
    <w:rPr>
      <w:rFonts w:ascii="Arial" w:eastAsia="Arial" w:hAnsi="Arial" w:cs="Arial"/>
      <w:color w:val="000000"/>
      <w:sz w:val="22"/>
      <w:szCs w:val="22"/>
    </w:rPr>
  </w:style>
  <w:style w:type="paragraph" w:styleId="ListParagraph">
    <w:name w:val="List Paragraph"/>
    <w:basedOn w:val="Normal"/>
    <w:uiPriority w:val="34"/>
    <w:qFormat/>
    <w:rsid w:val="00EB74E3"/>
    <w:pPr>
      <w:spacing w:after="200"/>
      <w:ind w:left="720"/>
      <w:contextualSpacing/>
    </w:pPr>
    <w:rPr>
      <w:rFonts w:asciiTheme="minorHAnsi" w:eastAsiaTheme="minorEastAsia" w:hAnsiTheme="minorHAnsi" w:cstheme="minorBidi"/>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A9521CAD0DE24CA35BEE6D0E284CA8"/>
        <w:category>
          <w:name w:val="General"/>
          <w:gallery w:val="placeholder"/>
        </w:category>
        <w:types>
          <w:type w:val="bbPlcHdr"/>
        </w:types>
        <w:behaviors>
          <w:behavior w:val="content"/>
        </w:behaviors>
        <w:guid w:val="{D34F252E-3A99-854F-A263-3EA591EB9FA8}"/>
      </w:docPartPr>
      <w:docPartBody>
        <w:p w:rsidR="00B77247" w:rsidRDefault="008D727F" w:rsidP="008D727F">
          <w:pPr>
            <w:pStyle w:val="CDA9521CAD0DE24CA35BEE6D0E284CA8"/>
          </w:pPr>
          <w:r>
            <w:t>[Type text]</w:t>
          </w:r>
        </w:p>
      </w:docPartBody>
    </w:docPart>
    <w:docPart>
      <w:docPartPr>
        <w:name w:val="1019E4F46D161F4495DFD3937467F6A2"/>
        <w:category>
          <w:name w:val="General"/>
          <w:gallery w:val="placeholder"/>
        </w:category>
        <w:types>
          <w:type w:val="bbPlcHdr"/>
        </w:types>
        <w:behaviors>
          <w:behavior w:val="content"/>
        </w:behaviors>
        <w:guid w:val="{CBF6B0F0-53B3-CB4C-A2D9-C8555FBBBA0D}"/>
      </w:docPartPr>
      <w:docPartBody>
        <w:p w:rsidR="00B77247" w:rsidRDefault="008D727F" w:rsidP="008D727F">
          <w:pPr>
            <w:pStyle w:val="1019E4F46D161F4495DFD3937467F6A2"/>
          </w:pPr>
          <w:r>
            <w:t>[Type text]</w:t>
          </w:r>
        </w:p>
      </w:docPartBody>
    </w:docPart>
    <w:docPart>
      <w:docPartPr>
        <w:name w:val="59B5603F36E4CC4D90823EC3C078A536"/>
        <w:category>
          <w:name w:val="General"/>
          <w:gallery w:val="placeholder"/>
        </w:category>
        <w:types>
          <w:type w:val="bbPlcHdr"/>
        </w:types>
        <w:behaviors>
          <w:behavior w:val="content"/>
        </w:behaviors>
        <w:guid w:val="{4B4F1CE4-CAB7-3B40-B4E5-D6ED2E1105B7}"/>
      </w:docPartPr>
      <w:docPartBody>
        <w:p w:rsidR="00B77247" w:rsidRDefault="008D727F" w:rsidP="008D727F">
          <w:pPr>
            <w:pStyle w:val="59B5603F36E4CC4D90823EC3C078A53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7F"/>
    <w:rsid w:val="002B59C1"/>
    <w:rsid w:val="0071076D"/>
    <w:rsid w:val="008D727F"/>
    <w:rsid w:val="00B77247"/>
    <w:rsid w:val="00C5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9521CAD0DE24CA35BEE6D0E284CA8">
    <w:name w:val="CDA9521CAD0DE24CA35BEE6D0E284CA8"/>
    <w:rsid w:val="008D727F"/>
  </w:style>
  <w:style w:type="paragraph" w:customStyle="1" w:styleId="1019E4F46D161F4495DFD3937467F6A2">
    <w:name w:val="1019E4F46D161F4495DFD3937467F6A2"/>
    <w:rsid w:val="008D727F"/>
  </w:style>
  <w:style w:type="paragraph" w:customStyle="1" w:styleId="59B5603F36E4CC4D90823EC3C078A536">
    <w:name w:val="59B5603F36E4CC4D90823EC3C078A536"/>
    <w:rsid w:val="008D727F"/>
  </w:style>
  <w:style w:type="paragraph" w:customStyle="1" w:styleId="C90FA0FDE799B441BB3EBD9E9B945390">
    <w:name w:val="C90FA0FDE799B441BB3EBD9E9B945390"/>
    <w:rsid w:val="008D727F"/>
  </w:style>
  <w:style w:type="paragraph" w:customStyle="1" w:styleId="3DA15E0D6B45A9459736852AF73C6951">
    <w:name w:val="3DA15E0D6B45A9459736852AF73C6951"/>
    <w:rsid w:val="008D727F"/>
  </w:style>
  <w:style w:type="paragraph" w:customStyle="1" w:styleId="B75B3881C5E69D44852B6F2F1CA79F93">
    <w:name w:val="B75B3881C5E69D44852B6F2F1CA79F93"/>
    <w:rsid w:val="008D72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9521CAD0DE24CA35BEE6D0E284CA8">
    <w:name w:val="CDA9521CAD0DE24CA35BEE6D0E284CA8"/>
    <w:rsid w:val="008D727F"/>
  </w:style>
  <w:style w:type="paragraph" w:customStyle="1" w:styleId="1019E4F46D161F4495DFD3937467F6A2">
    <w:name w:val="1019E4F46D161F4495DFD3937467F6A2"/>
    <w:rsid w:val="008D727F"/>
  </w:style>
  <w:style w:type="paragraph" w:customStyle="1" w:styleId="59B5603F36E4CC4D90823EC3C078A536">
    <w:name w:val="59B5603F36E4CC4D90823EC3C078A536"/>
    <w:rsid w:val="008D727F"/>
  </w:style>
  <w:style w:type="paragraph" w:customStyle="1" w:styleId="C90FA0FDE799B441BB3EBD9E9B945390">
    <w:name w:val="C90FA0FDE799B441BB3EBD9E9B945390"/>
    <w:rsid w:val="008D727F"/>
  </w:style>
  <w:style w:type="paragraph" w:customStyle="1" w:styleId="3DA15E0D6B45A9459736852AF73C6951">
    <w:name w:val="3DA15E0D6B45A9459736852AF73C6951"/>
    <w:rsid w:val="008D727F"/>
  </w:style>
  <w:style w:type="paragraph" w:customStyle="1" w:styleId="B75B3881C5E69D44852B6F2F1CA79F93">
    <w:name w:val="B75B3881C5E69D44852B6F2F1CA79F93"/>
    <w:rsid w:val="008D7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67CD4D-D913-4A20-A9B6-A3042926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17</cp:revision>
  <cp:lastPrinted>2012-10-05T06:26:00Z</cp:lastPrinted>
  <dcterms:created xsi:type="dcterms:W3CDTF">2012-10-09T07:38:00Z</dcterms:created>
  <dcterms:modified xsi:type="dcterms:W3CDTF">2012-10-09T20:33:00Z</dcterms:modified>
</cp:coreProperties>
</file>